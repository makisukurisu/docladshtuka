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widowControl w:val="false"/>
        <w:ind w:firstLine="709"/>
        <w:jc w:val="center"/>
        <w:rPr>
          <w:rFonts w:ascii="Times New Roman" w:hAnsi="Times New Roman"/>
          <w:b/>
          <w:b/>
          <w:sz w:val="28"/>
          <w:szCs w:val="28"/>
          <w:lang w:val="en-US"/>
        </w:rPr>
      </w:pPr>
      <w:r>
        <w:rPr>
          <w:rFonts w:ascii="Times New Roman" w:hAnsi="Times New Roman"/>
          <w:b/>
          <w:sz w:val="28"/>
          <w:szCs w:val="28"/>
          <w:lang w:val="en-US"/>
        </w:rPr>
        <w:t>TITLE</w:t>
      </w:r>
    </w:p>
    <w:p>
      <w:pPr>
        <w:pStyle w:val="NoSpacing"/>
        <w:widowControl w:val="false"/>
        <w:ind w:firstLine="709"/>
        <w:jc w:val="right"/>
        <w:rPr>
          <w:rFonts w:ascii="Times New Roman" w:hAnsi="Times New Roman"/>
          <w:sz w:val="28"/>
          <w:szCs w:val="28"/>
          <w:lang w:val="en-US"/>
        </w:rPr>
      </w:pPr>
      <w:r>
        <w:rPr>
          <w:rFonts w:ascii="Times New Roman" w:hAnsi="Times New Roman"/>
          <w:sz w:val="28"/>
          <w:szCs w:val="28"/>
          <w:lang w:val="en-US"/>
        </w:rPr>
      </w:r>
    </w:p>
    <w:p>
      <w:pPr>
        <w:pStyle w:val="NoSpacing"/>
        <w:widowControl w:val="false"/>
        <w:ind w:firstLine="709"/>
        <w:jc w:val="right"/>
        <w:rPr>
          <w:rFonts w:ascii="Times New Roman" w:hAnsi="Times New Roman"/>
          <w:sz w:val="28"/>
          <w:szCs w:val="28"/>
          <w:lang w:val="en-US"/>
        </w:rPr>
      </w:pPr>
      <w:r>
        <w:rPr>
          <w:rFonts w:ascii="Times New Roman" w:hAnsi="Times New Roman"/>
          <w:b/>
          <w:sz w:val="28"/>
          <w:szCs w:val="28"/>
          <w:lang w:val="en-US"/>
        </w:rPr>
        <w:t>Author(-s):</w:t>
      </w:r>
      <w:r>
        <w:rPr>
          <w:rFonts w:ascii="Times New Roman" w:hAnsi="Times New Roman"/>
          <w:sz w:val="28"/>
          <w:szCs w:val="28"/>
          <w:lang w:val="en-US"/>
        </w:rPr>
        <w:t xml:space="preserve"> First name Last name</w:t>
      </w:r>
    </w:p>
    <w:p>
      <w:pPr>
        <w:pStyle w:val="NoSpacing"/>
        <w:widowControl w:val="false"/>
        <w:ind w:firstLine="709"/>
        <w:jc w:val="right"/>
        <w:rPr>
          <w:rFonts w:ascii="Times New Roman" w:hAnsi="Times New Roman"/>
          <w:sz w:val="28"/>
          <w:szCs w:val="28"/>
          <w:lang w:val="en-US"/>
        </w:rPr>
      </w:pPr>
      <w:r>
        <w:rPr>
          <w:rFonts w:ascii="Times New Roman" w:hAnsi="Times New Roman"/>
          <w:b/>
          <w:sz w:val="28"/>
          <w:szCs w:val="28"/>
          <w:lang w:val="en-US"/>
        </w:rPr>
        <w:t>Advisor(-s):</w:t>
      </w:r>
      <w:r>
        <w:rPr>
          <w:rFonts w:ascii="Times New Roman" w:hAnsi="Times New Roman"/>
          <w:sz w:val="28"/>
          <w:szCs w:val="28"/>
          <w:lang w:val="en-US"/>
        </w:rPr>
        <w:t xml:space="preserve"> First name Last name</w:t>
      </w:r>
    </w:p>
    <w:p>
      <w:pPr>
        <w:pStyle w:val="NoSpacing"/>
        <w:widowControl w:val="false"/>
        <w:ind w:firstLine="709"/>
        <w:jc w:val="right"/>
        <w:rPr>
          <w:rFonts w:ascii="Times New Roman" w:hAnsi="Times New Roman"/>
          <w:sz w:val="28"/>
          <w:szCs w:val="28"/>
          <w:lang w:val="en-US"/>
        </w:rPr>
      </w:pPr>
      <w:r>
        <w:rPr>
          <w:rFonts w:ascii="Times New Roman" w:hAnsi="Times New Roman"/>
          <w:sz w:val="28"/>
          <w:szCs w:val="28"/>
          <w:lang w:val="en-US"/>
        </w:rPr>
        <w:t>University (Country)</w:t>
      </w:r>
    </w:p>
    <w:p>
      <w:pPr>
        <w:pStyle w:val="NoSpacing"/>
        <w:widowControl w:val="false"/>
        <w:ind w:firstLine="709"/>
        <w:jc w:val="right"/>
        <w:rPr>
          <w:rFonts w:ascii="Times New Roman" w:hAnsi="Times New Roman"/>
          <w:sz w:val="28"/>
          <w:szCs w:val="28"/>
          <w:lang w:val="en-US"/>
        </w:rPr>
      </w:pPr>
      <w:r>
        <w:rPr>
          <w:rFonts w:ascii="Times New Roman" w:hAnsi="Times New Roman"/>
          <w:sz w:val="28"/>
          <w:szCs w:val="28"/>
          <w:lang w:val="en-US"/>
        </w:rPr>
      </w:r>
    </w:p>
    <w:p>
      <w:pPr>
        <w:pStyle w:val="NoSpacing"/>
        <w:widowControl w:val="false"/>
        <w:ind w:firstLine="709"/>
        <w:jc w:val="both"/>
        <w:rPr>
          <w:rFonts w:ascii="Times New Roman" w:hAnsi="Times New Roman"/>
          <w:i/>
          <w:i/>
          <w:sz w:val="28"/>
          <w:szCs w:val="28"/>
          <w:lang w:val="en-US" w:eastAsia="uk-UA"/>
        </w:rPr>
      </w:pPr>
      <w:r>
        <w:rPr>
          <w:rFonts w:ascii="Times New Roman" w:hAnsi="Times New Roman"/>
          <w:b/>
          <w:i/>
          <w:sz w:val="28"/>
          <w:szCs w:val="28"/>
          <w:lang w:val="en-US"/>
        </w:rPr>
        <w:t>Abstract.</w:t>
      </w:r>
      <w:r>
        <w:rPr>
          <w:rFonts w:ascii="Times New Roman" w:hAnsi="Times New Roman"/>
          <w:i/>
          <w:sz w:val="28"/>
          <w:szCs w:val="28"/>
          <w:lang w:val="en-US"/>
        </w:rPr>
        <w:t xml:space="preserve"> Summary of the work must have no more than 1500 characters. Text must be typed in italics with a single interval after the name of the university.</w:t>
      </w:r>
    </w:p>
    <w:p>
      <w:pPr>
        <w:pStyle w:val="Normal"/>
        <w:widowControl w:val="false"/>
        <w:spacing w:lineRule="auto" w:line="240" w:before="0" w:after="0"/>
        <w:ind w:firstLine="709"/>
        <w:jc w:val="both"/>
        <w:rPr>
          <w:rFonts w:ascii="Times New Roman" w:hAnsi="Times New Roman" w:cs="Times New Roman"/>
          <w:i/>
          <w:i/>
          <w:sz w:val="28"/>
          <w:szCs w:val="28"/>
          <w:lang w:val="en-US" w:eastAsia="uk-UA"/>
        </w:rPr>
      </w:pPr>
      <w:r>
        <w:rPr>
          <w:rFonts w:cs="Times New Roman" w:ascii="Times New Roman" w:hAnsi="Times New Roman"/>
          <w:b/>
          <w:bCs/>
          <w:i/>
          <w:sz w:val="28"/>
          <w:szCs w:val="28"/>
          <w:lang w:val="en-US"/>
        </w:rPr>
        <w:t>Keywords:</w:t>
      </w:r>
      <w:r>
        <w:rPr>
          <w:rFonts w:cs="Times New Roman" w:ascii="Times New Roman" w:hAnsi="Times New Roman"/>
          <w:i/>
          <w:sz w:val="28"/>
          <w:szCs w:val="28"/>
          <w:lang w:val="en-US"/>
        </w:rPr>
        <w:t xml:space="preserve"> up to 10 keywords. Text must be typed in italics.</w:t>
      </w:r>
    </w:p>
    <w:p>
      <w:pPr>
        <w:pStyle w:val="Normal"/>
        <w:widowControl w:val="false"/>
        <w:shd w:val="clear" w:color="auto" w:fill="FFFFFF"/>
        <w:spacing w:lineRule="auto" w:line="240" w:before="0" w:after="0"/>
        <w:ind w:right="-5" w:firstLine="709"/>
        <w:jc w:val="center"/>
        <w:rPr>
          <w:rFonts w:ascii="Times New Roman" w:hAnsi="Times New Roman" w:cs="Times New Roman"/>
          <w:b/>
          <w:b/>
          <w:bCs/>
          <w:sz w:val="28"/>
          <w:szCs w:val="28"/>
          <w:lang w:val="en-US"/>
        </w:rPr>
      </w:pPr>
      <w:r>
        <w:rPr>
          <w:rFonts w:cs="Times New Roman" w:ascii="Times New Roman" w:hAnsi="Times New Roman"/>
          <w:b/>
          <w:bCs/>
          <w:sz w:val="28"/>
          <w:szCs w:val="28"/>
          <w:lang w:val="en-US"/>
        </w:rPr>
      </w:r>
    </w:p>
    <w:p>
      <w:pPr>
        <w:pStyle w:val="Normal"/>
        <w:widowControl w:val="false"/>
        <w:shd w:val="clear" w:color="auto" w:fill="FFFFFF"/>
        <w:spacing w:lineRule="auto" w:line="240" w:before="0" w:after="0"/>
        <w:ind w:right="-5" w:firstLine="709"/>
        <w:jc w:val="center"/>
        <w:rPr>
          <w:rFonts w:ascii="Times New Roman" w:hAnsi="Times New Roman" w:cs="Times New Roman"/>
          <w:b/>
          <w:b/>
          <w:bCs/>
          <w:sz w:val="28"/>
          <w:szCs w:val="28"/>
          <w:lang w:val="en-US"/>
        </w:rPr>
      </w:pPr>
      <w:r>
        <w:rPr>
          <w:rFonts w:cs="Times New Roman" w:ascii="Times New Roman" w:hAnsi="Times New Roman"/>
          <w:b/>
          <w:bCs/>
          <w:sz w:val="28"/>
          <w:szCs w:val="28"/>
          <w:lang w:val="en-US"/>
        </w:rPr>
        <w:t>І. INTRODUCTION</w:t>
      </w:r>
    </w:p>
    <w:p>
      <w:pPr>
        <w:pStyle w:val="Normal"/>
        <w:widowControl w:val="false"/>
        <w:spacing w:lineRule="auto" w:line="240" w:before="0" w:after="0"/>
        <w:ind w:firstLine="709"/>
        <w:jc w:val="both"/>
        <w:rPr>
          <w:rFonts w:ascii="Times New Roman" w:hAnsi="Times New Roman" w:cs="Times New Roman"/>
          <w:sz w:val="28"/>
          <w:szCs w:val="28"/>
          <w:lang w:val="en-US"/>
        </w:rPr>
      </w:pPr>
      <w:r>
        <w:rPr>
          <w:rFonts w:cs="Times New Roman" w:ascii="Times New Roman" w:hAnsi="Times New Roman"/>
          <w:sz w:val="28"/>
          <w:szCs w:val="28"/>
          <w:shd w:fill="FFFFFF" w:val="clear"/>
          <w:lang w:val="en-US"/>
        </w:rPr>
        <w:t>Text…</w:t>
      </w:r>
    </w:p>
    <w:p>
      <w:pPr>
        <w:pStyle w:val="Normal"/>
        <w:widowControl w:val="false"/>
        <w:spacing w:lineRule="auto" w:line="240" w:before="0" w:after="0"/>
        <w:ind w:firstLine="709"/>
        <w:jc w:val="center"/>
        <w:rPr>
          <w:rFonts w:ascii="Times New Roman" w:hAnsi="Times New Roman" w:cs="Times New Roman"/>
          <w:b/>
          <w:b/>
          <w:bCs/>
          <w:sz w:val="28"/>
          <w:szCs w:val="28"/>
          <w:lang w:val="en-US"/>
        </w:rPr>
      </w:pPr>
      <w:r>
        <w:rPr>
          <w:rFonts w:cs="Times New Roman" w:ascii="Times New Roman" w:hAnsi="Times New Roman"/>
          <w:b/>
          <w:bCs/>
          <w:sz w:val="28"/>
          <w:szCs w:val="28"/>
          <w:lang w:val="en-US"/>
        </w:rPr>
      </w:r>
    </w:p>
    <w:p>
      <w:pPr>
        <w:pStyle w:val="Normal"/>
        <w:widowControl w:val="false"/>
        <w:spacing w:lineRule="auto" w:line="240" w:before="0" w:after="0"/>
        <w:ind w:firstLine="709"/>
        <w:jc w:val="center"/>
        <w:rPr>
          <w:rFonts w:ascii="Times New Roman" w:hAnsi="Times New Roman" w:cs="Times New Roman"/>
          <w:b/>
          <w:b/>
          <w:bCs/>
          <w:sz w:val="28"/>
          <w:szCs w:val="28"/>
          <w:lang w:val="en-US"/>
        </w:rPr>
      </w:pPr>
      <w:r>
        <w:rPr>
          <w:rFonts w:cs="Times New Roman" w:ascii="Times New Roman" w:hAnsi="Times New Roman"/>
          <w:b/>
          <w:bCs/>
          <w:sz w:val="28"/>
          <w:szCs w:val="28"/>
          <w:lang w:val="en-US"/>
        </w:rPr>
        <w:t>II. LITERATURE ANALYSIS</w:t>
      </w:r>
    </w:p>
    <w:p>
      <w:pPr>
        <w:pStyle w:val="NoSpacing"/>
        <w:widowControl w:val="false"/>
        <w:ind w:firstLine="567"/>
        <w:jc w:val="both"/>
        <w:rPr>
          <w:rFonts w:ascii="Times New Roman" w:hAnsi="Times New Roman"/>
          <w:spacing w:val="-2"/>
          <w:sz w:val="28"/>
          <w:szCs w:val="28"/>
          <w:lang w:val="en-US"/>
        </w:rPr>
      </w:pPr>
      <w:r>
        <w:rPr>
          <w:rFonts w:ascii="Times New Roman" w:hAnsi="Times New Roman"/>
          <w:spacing w:val="-2"/>
          <w:sz w:val="28"/>
          <w:szCs w:val="28"/>
          <w:lang w:val="en-US"/>
        </w:rPr>
        <w:t xml:space="preserve">This section can be split into several subsections (if necessary). </w:t>
      </w:r>
      <w:r>
        <w:rPr>
          <w:rFonts w:ascii="Times New Roman" w:hAnsi="Times New Roman"/>
          <w:spacing w:val="-2"/>
          <w:sz w:val="28"/>
          <w:szCs w:val="28"/>
          <w:shd w:fill="FFFFFF" w:val="clear"/>
          <w:lang w:val="en-US"/>
        </w:rPr>
        <w:t xml:space="preserve">Titles of subsections must be typed in bold. The subsections must be numbered consecutively within the section. Subsection text must be typed after a single interval. </w:t>
      </w:r>
    </w:p>
    <w:p>
      <w:pPr>
        <w:pStyle w:val="NoSpacing"/>
        <w:widowControl w:val="false"/>
        <w:ind w:firstLine="567"/>
        <w:jc w:val="both"/>
        <w:rPr>
          <w:rFonts w:ascii="Times New Roman" w:hAnsi="Times New Roman"/>
          <w:bCs/>
          <w:sz w:val="28"/>
          <w:szCs w:val="28"/>
          <w:lang w:val="en-US"/>
        </w:rPr>
      </w:pPr>
      <w:r>
        <w:rPr>
          <w:rFonts w:ascii="Times New Roman" w:hAnsi="Times New Roman"/>
          <w:bCs/>
          <w:sz w:val="28"/>
          <w:szCs w:val="28"/>
          <w:lang w:val="en-US"/>
        </w:rPr>
        <w:t>References are placed in square brackets in the order of mention in the text, e.g. [1], [2–7].</w:t>
      </w:r>
    </w:p>
    <w:p>
      <w:pPr>
        <w:pStyle w:val="NoSpacing"/>
        <w:widowControl w:val="false"/>
        <w:ind w:firstLine="567"/>
        <w:jc w:val="both"/>
        <w:rPr>
          <w:rFonts w:ascii="Times New Roman" w:hAnsi="Times New Roman"/>
          <w:bCs/>
          <w:sz w:val="28"/>
          <w:szCs w:val="28"/>
          <w:lang w:val="en-US"/>
        </w:rPr>
      </w:pPr>
      <w:r>
        <w:rPr>
          <w:rFonts w:ascii="Times New Roman" w:hAnsi="Times New Roman"/>
          <w:bCs/>
          <w:sz w:val="28"/>
          <w:szCs w:val="28"/>
          <w:lang w:val="en-US"/>
        </w:rPr>
      </w:r>
    </w:p>
    <w:p>
      <w:pPr>
        <w:pStyle w:val="Normal"/>
        <w:widowControl w:val="false"/>
        <w:spacing w:lineRule="auto" w:line="240" w:before="0" w:after="0"/>
        <w:ind w:firstLine="709"/>
        <w:jc w:val="both"/>
        <w:rPr>
          <w:rFonts w:ascii="Times New Roman" w:hAnsi="Times New Roman" w:cs="Times New Roman"/>
          <w:b/>
          <w:b/>
          <w:bCs/>
          <w:sz w:val="28"/>
          <w:szCs w:val="28"/>
          <w:lang w:val="en-US"/>
        </w:rPr>
      </w:pPr>
      <w:r>
        <w:rPr>
          <w:rFonts w:cs="Times New Roman" w:ascii="Times New Roman" w:hAnsi="Times New Roman"/>
          <w:b/>
          <w:bCs/>
          <w:sz w:val="28"/>
          <w:szCs w:val="28"/>
          <w:lang w:val="en-US"/>
        </w:rPr>
        <w:t>2.1. History and something, something</w:t>
      </w:r>
      <w:bookmarkStart w:id="0" w:name="_Hlk31205796"/>
      <w:bookmarkEnd w:id="0"/>
    </w:p>
    <w:p>
      <w:pPr>
        <w:pStyle w:val="NoSpacing"/>
        <w:widowControl w:val="false"/>
        <w:ind w:firstLine="709"/>
        <w:jc w:val="both"/>
        <w:rPr>
          <w:rFonts w:ascii="Times New Roman" w:hAnsi="Times New Roman"/>
          <w:sz w:val="28"/>
          <w:szCs w:val="28"/>
          <w:lang w:val="en-US"/>
        </w:rPr>
      </w:pPr>
      <w:r>
        <w:rPr>
          <w:rFonts w:ascii="Times New Roman" w:hAnsi="Times New Roman"/>
          <w:sz w:val="28"/>
          <w:szCs w:val="28"/>
          <w:lang w:val="en-US"/>
        </w:rPr>
        <w:t>Text…</w:t>
      </w:r>
    </w:p>
    <w:p>
      <w:pPr>
        <w:pStyle w:val="NoSpacing"/>
        <w:widowControl w:val="false"/>
        <w:ind w:firstLine="709"/>
        <w:jc w:val="both"/>
        <w:rPr>
          <w:rFonts w:ascii="Times New Roman" w:hAnsi="Times New Roman"/>
          <w:sz w:val="28"/>
          <w:szCs w:val="28"/>
          <w:lang w:val="en-US"/>
        </w:rPr>
      </w:pPr>
      <w:r>
        <w:rPr>
          <w:rFonts w:ascii="Times New Roman" w:hAnsi="Times New Roman"/>
          <w:sz w:val="28"/>
          <w:szCs w:val="28"/>
          <w:lang w:val="en-US"/>
        </w:rPr>
      </w:r>
    </w:p>
    <w:p>
      <w:pPr>
        <w:pStyle w:val="NoSpacing"/>
        <w:widowControl w:val="false"/>
        <w:ind w:firstLine="709"/>
        <w:jc w:val="both"/>
        <w:rPr>
          <w:rFonts w:ascii="Times New Roman" w:hAnsi="Times New Roman"/>
          <w:b/>
          <w:b/>
          <w:bCs/>
          <w:sz w:val="28"/>
          <w:szCs w:val="28"/>
          <w:lang w:val="ru-RU"/>
        </w:rPr>
      </w:pPr>
      <w:bookmarkStart w:id="1" w:name="_Hlk31122706"/>
      <w:r>
        <w:rPr>
          <w:rFonts w:ascii="Times New Roman" w:hAnsi="Times New Roman"/>
          <w:b/>
          <w:bCs/>
          <w:sz w:val="28"/>
          <w:szCs w:val="28"/>
          <w:lang w:val="ru-RU"/>
        </w:rPr>
        <w:t xml:space="preserve">2.2. </w:t>
      </w:r>
      <w:bookmarkEnd w:id="1"/>
      <w:r>
        <w:rPr>
          <w:rFonts w:ascii="Times New Roman" w:hAnsi="Times New Roman"/>
          <w:b/>
          <w:bCs/>
          <w:sz w:val="28"/>
          <w:szCs w:val="28"/>
          <w:lang w:val="en-US"/>
        </w:rPr>
        <w:t>Neural</w:t>
      </w:r>
      <w:r>
        <w:rPr>
          <w:rFonts w:ascii="Times New Roman" w:hAnsi="Times New Roman"/>
          <w:b/>
          <w:bCs/>
          <w:sz w:val="28"/>
          <w:szCs w:val="28"/>
          <w:lang w:val="ru-RU"/>
        </w:rPr>
        <w:t xml:space="preserve"> </w:t>
      </w:r>
      <w:r>
        <w:rPr>
          <w:rFonts w:ascii="Times New Roman" w:hAnsi="Times New Roman"/>
          <w:b/>
          <w:bCs/>
          <w:sz w:val="28"/>
          <w:szCs w:val="28"/>
          <w:lang w:val="en-US"/>
        </w:rPr>
        <w:t>networks</w:t>
      </w:r>
      <w:r>
        <w:rPr>
          <w:rFonts w:ascii="Times New Roman" w:hAnsi="Times New Roman"/>
          <w:b/>
          <w:bCs/>
          <w:sz w:val="28"/>
          <w:szCs w:val="28"/>
          <w:lang w:val="ru-RU"/>
        </w:rPr>
        <w:t>.</w:t>
      </w:r>
    </w:p>
    <w:p>
      <w:pPr>
        <w:pStyle w:val="NoSpacing"/>
        <w:widowControl w:val="false"/>
        <w:ind w:firstLine="709"/>
        <w:jc w:val="both"/>
        <w:rPr>
          <w:rFonts w:ascii="Times New Roman" w:hAnsi="Times New Roman"/>
          <w:sz w:val="28"/>
          <w:szCs w:val="28"/>
          <w:lang w:val="ru-RU"/>
        </w:rPr>
      </w:pPr>
      <w:r>
        <w:rPr>
          <w:rFonts w:ascii="Times New Roman" w:hAnsi="Times New Roman"/>
          <w:sz w:val="28"/>
          <w:szCs w:val="28"/>
          <w:lang w:val="ru-RU"/>
        </w:rPr>
        <w:t xml:space="preserve">Как можно было заметить ранее - </w:t>
      </w:r>
      <w:r>
        <w:rPr>
          <w:rFonts w:ascii="Times New Roman" w:hAnsi="Times New Roman"/>
          <w:sz w:val="28"/>
          <w:szCs w:val="28"/>
          <w:lang w:val="en-US"/>
        </w:rPr>
        <w:t>lip</w:t>
      </w:r>
      <w:r>
        <w:rPr>
          <w:rFonts w:ascii="Times New Roman" w:hAnsi="Times New Roman"/>
          <w:sz w:val="28"/>
          <w:szCs w:val="28"/>
          <w:lang w:val="ru-RU"/>
        </w:rPr>
        <w:t xml:space="preserve"> </w:t>
      </w:r>
      <w:r>
        <w:rPr>
          <w:rFonts w:ascii="Times New Roman" w:hAnsi="Times New Roman"/>
          <w:sz w:val="28"/>
          <w:szCs w:val="28"/>
          <w:lang w:val="en-US"/>
        </w:rPr>
        <w:t>sync</w:t>
      </w:r>
      <w:r>
        <w:rPr>
          <w:rFonts w:ascii="Times New Roman" w:hAnsi="Times New Roman"/>
          <w:sz w:val="28"/>
          <w:szCs w:val="28"/>
          <w:lang w:val="ru-RU"/>
        </w:rPr>
        <w:t xml:space="preserve"> - сложная и кропотливая работа актёров и аниматоров, однако и такой материал легко испортить ошибками как со стороны актёров, так и со стороны людей за озвучкой.</w:t>
      </w:r>
    </w:p>
    <w:p>
      <w:pPr>
        <w:pStyle w:val="NoSpacing"/>
        <w:widowControl w:val="false"/>
        <w:ind w:firstLine="709"/>
        <w:jc w:val="both"/>
        <w:rPr>
          <w:rFonts w:ascii="Times New Roman" w:hAnsi="Times New Roman"/>
          <w:sz w:val="28"/>
          <w:szCs w:val="28"/>
          <w:lang w:val="ru-RU"/>
        </w:rPr>
      </w:pPr>
      <w:r>
        <w:rPr>
          <w:rFonts w:ascii="Times New Roman" w:hAnsi="Times New Roman"/>
          <w:sz w:val="28"/>
          <w:szCs w:val="28"/>
          <w:lang w:val="ru-RU"/>
        </w:rPr>
        <w:t xml:space="preserve">Поэтому возникла потребность в качественном </w:t>
      </w:r>
      <w:r>
        <w:rPr>
          <w:rFonts w:ascii="Times New Roman" w:hAnsi="Times New Roman"/>
          <w:sz w:val="28"/>
          <w:szCs w:val="28"/>
          <w:lang w:val="en-US"/>
        </w:rPr>
        <w:t>lip</w:t>
      </w:r>
      <w:r>
        <w:rPr>
          <w:rFonts w:ascii="Times New Roman" w:hAnsi="Times New Roman"/>
          <w:sz w:val="28"/>
          <w:szCs w:val="28"/>
          <w:lang w:val="ru-RU"/>
        </w:rPr>
        <w:t>-</w:t>
      </w:r>
      <w:r>
        <w:rPr>
          <w:rFonts w:ascii="Times New Roman" w:hAnsi="Times New Roman"/>
          <w:sz w:val="28"/>
          <w:szCs w:val="28"/>
          <w:lang w:val="en-US"/>
        </w:rPr>
        <w:t>sync</w:t>
      </w:r>
      <w:r>
        <w:rPr>
          <w:rFonts w:ascii="Times New Roman" w:hAnsi="Times New Roman"/>
          <w:sz w:val="28"/>
          <w:szCs w:val="28"/>
          <w:lang w:val="ru-RU"/>
        </w:rPr>
        <w:t>-е с минимальными затратами для создателя, и при этом - высоким качеством материала.</w:t>
      </w:r>
    </w:p>
    <w:p>
      <w:pPr>
        <w:pStyle w:val="NoSpacing"/>
        <w:widowControl w:val="false"/>
        <w:ind w:firstLine="709"/>
        <w:jc w:val="both"/>
        <w:rPr>
          <w:rFonts w:ascii="Times New Roman" w:hAnsi="Times New Roman"/>
          <w:sz w:val="28"/>
          <w:szCs w:val="28"/>
          <w:lang w:val="ru-RU"/>
        </w:rPr>
      </w:pPr>
      <w:r>
        <w:rPr>
          <w:rFonts w:ascii="Times New Roman" w:hAnsi="Times New Roman"/>
          <w:sz w:val="28"/>
          <w:szCs w:val="28"/>
          <w:lang w:val="ru-RU"/>
        </w:rPr>
        <w:t>Как и во многих других отраслях логичным становиться использование нейронных сетей для решения таких сложных заданий.</w:t>
      </w:r>
    </w:p>
    <w:p>
      <w:pPr>
        <w:pStyle w:val="NoSpacing"/>
        <w:widowControl w:val="false"/>
        <w:ind w:firstLine="709"/>
        <w:jc w:val="both"/>
        <w:rPr>
          <w:rFonts w:ascii="Times New Roman" w:hAnsi="Times New Roman"/>
          <w:sz w:val="28"/>
          <w:szCs w:val="28"/>
          <w:lang w:val="ru-RU"/>
        </w:rPr>
      </w:pPr>
      <w:r>
        <w:rPr>
          <w:rFonts w:ascii="Times New Roman" w:hAnsi="Times New Roman"/>
          <w:sz w:val="28"/>
          <w:szCs w:val="28"/>
          <w:lang w:val="ru-RU"/>
        </w:rPr>
        <w:t xml:space="preserve">Так для решения проблем переводов может использоваться </w:t>
      </w:r>
      <w:r>
        <w:rPr>
          <w:rFonts w:ascii="Times New Roman" w:hAnsi="Times New Roman"/>
          <w:sz w:val="28"/>
          <w:szCs w:val="28"/>
          <w:lang w:val="ru-RU"/>
        </w:rPr>
        <w:t xml:space="preserve">работа   Prajwal K.R., Rudrabha Mukhopadhyay, Namboodiri V. P., Jawahar C.V. (2020) </w:t>
      </w:r>
      <w:r>
        <w:rPr>
          <w:rFonts w:ascii="Times New Roman" w:hAnsi="Times New Roman"/>
          <w:sz w:val="28"/>
          <w:szCs w:val="28"/>
          <w:lang w:val="ru-RU"/>
        </w:rPr>
        <w:t xml:space="preserve"> </w:t>
      </w:r>
      <w:r>
        <w:rPr>
          <w:rFonts w:ascii="Times New Roman" w:hAnsi="Times New Roman"/>
          <w:sz w:val="28"/>
          <w:szCs w:val="28"/>
          <w:lang w:val="en-US"/>
        </w:rPr>
        <w:t>Wav</w:t>
      </w:r>
      <w:r>
        <w:rPr>
          <w:rFonts w:ascii="Times New Roman" w:hAnsi="Times New Roman"/>
          <w:sz w:val="28"/>
          <w:szCs w:val="28"/>
          <w:lang w:val="ru-RU"/>
        </w:rPr>
        <w:t>2</w:t>
      </w:r>
      <w:r>
        <w:rPr>
          <w:rFonts w:ascii="Times New Roman" w:hAnsi="Times New Roman"/>
          <w:sz w:val="28"/>
          <w:szCs w:val="28"/>
          <w:lang w:val="en-US"/>
        </w:rPr>
        <w:t>Lip</w:t>
      </w:r>
      <w:r>
        <w:rPr>
          <w:rFonts w:ascii="Times New Roman" w:hAnsi="Times New Roman"/>
          <w:sz w:val="28"/>
          <w:szCs w:val="28"/>
          <w:lang w:val="en-US"/>
        </w:rPr>
        <w:t>[1?]</w:t>
      </w:r>
      <w:r>
        <w:rPr>
          <w:rFonts w:ascii="Times New Roman" w:hAnsi="Times New Roman"/>
          <w:sz w:val="28"/>
          <w:szCs w:val="28"/>
          <w:lang w:val="ru-RU"/>
        </w:rPr>
        <w:t xml:space="preserve"> подобная нейронная сеть, что анализирует как аудио, так и видео сингнал находит лицо говорящего человека и анализируя звук находит произносимые звуки, что имеют яркую артикуляцию.</w:t>
      </w:r>
    </w:p>
    <w:p>
      <w:pPr>
        <w:pStyle w:val="NoSpacing"/>
        <w:widowControl w:val="false"/>
        <w:jc w:val="center"/>
        <w:rPr>
          <w:rFonts w:ascii="Times New Roman" w:hAnsi="Times New Roman"/>
          <w:b/>
          <w:b/>
          <w:bCs/>
          <w:sz w:val="28"/>
          <w:szCs w:val="28"/>
          <w:lang w:val="ru-RU"/>
        </w:rPr>
      </w:pPr>
      <w:r>
        <w:rPr/>
        <w:drawing>
          <wp:inline distT="0" distB="0" distL="0" distR="0">
            <wp:extent cx="6120130" cy="3006725"/>
            <wp:effectExtent l="0" t="0" r="0" b="0"/>
            <wp:docPr id="1"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4" descr=""/>
                    <pic:cNvPicPr>
                      <a:picLocks noChangeAspect="1" noChangeArrowheads="1"/>
                    </pic:cNvPicPr>
                  </pic:nvPicPr>
                  <pic:blipFill>
                    <a:blip r:embed="rId2"/>
                    <a:stretch>
                      <a:fillRect/>
                    </a:stretch>
                  </pic:blipFill>
                  <pic:spPr bwMode="auto">
                    <a:xfrm>
                      <a:off x="0" y="0"/>
                      <a:ext cx="6120130" cy="3006725"/>
                    </a:xfrm>
                    <a:prstGeom prst="rect">
                      <a:avLst/>
                    </a:prstGeom>
                  </pic:spPr>
                </pic:pic>
              </a:graphicData>
            </a:graphic>
          </wp:inline>
        </w:drawing>
      </w:r>
    </w:p>
    <w:p>
      <w:pPr>
        <w:pStyle w:val="NoSpacing"/>
        <w:widowControl w:val="false"/>
        <w:ind w:firstLine="709"/>
        <w:jc w:val="both"/>
        <w:rPr>
          <w:rFonts w:ascii="Times New Roman" w:hAnsi="Times New Roman"/>
          <w:sz w:val="28"/>
          <w:szCs w:val="28"/>
          <w:lang w:val="ru-RU"/>
        </w:rPr>
      </w:pPr>
      <w:r>
        <w:rPr>
          <w:rFonts w:ascii="Times New Roman" w:hAnsi="Times New Roman"/>
          <w:sz w:val="28"/>
          <w:szCs w:val="28"/>
          <w:lang w:val="ru-RU"/>
        </w:rPr>
        <w:t>Основным отличием этой нейронной сети от всех последующих сетей, что указанны в этой работе - наличие нескольких нейронных сетей для одной общей цели, но двух разных задач.</w:t>
      </w:r>
    </w:p>
    <w:p>
      <w:pPr>
        <w:pStyle w:val="NoSpacing"/>
        <w:widowControl w:val="false"/>
        <w:ind w:firstLine="709"/>
        <w:jc w:val="both"/>
        <w:rPr>
          <w:rFonts w:ascii="Times New Roman" w:hAnsi="Times New Roman"/>
          <w:sz w:val="28"/>
          <w:szCs w:val="28"/>
          <w:lang w:val="ru-RU"/>
        </w:rPr>
      </w:pPr>
      <w:r>
        <w:rPr>
          <w:rFonts w:ascii="Times New Roman" w:hAnsi="Times New Roman"/>
          <w:sz w:val="28"/>
          <w:szCs w:val="28"/>
          <w:lang w:val="ru-RU"/>
        </w:rPr>
        <w:t>Так основной задачей являеться распознование фонем и генерация лица, однако так же присутствует вторая сеть, которая анализирует и оценивает качество сгенерированного материала, как на наличие артефактов изображения, так и артефактов генерации речевого аппарата.</w:t>
      </w:r>
    </w:p>
    <w:p>
      <w:pPr>
        <w:pStyle w:val="NoSpacing"/>
        <w:widowControl w:val="false"/>
        <w:ind w:firstLine="709"/>
        <w:jc w:val="both"/>
        <w:rPr>
          <w:rFonts w:ascii="Times New Roman" w:hAnsi="Times New Roman"/>
          <w:sz w:val="28"/>
          <w:szCs w:val="28"/>
          <w:lang w:val="ru-RU"/>
        </w:rPr>
      </w:pPr>
      <w:r>
        <w:rPr>
          <w:rFonts w:ascii="Times New Roman" w:hAnsi="Times New Roman"/>
          <w:sz w:val="28"/>
          <w:szCs w:val="28"/>
          <w:lang w:val="ru-RU"/>
        </w:rPr>
        <w:t>Эта же нейронная сеть показывает лучшие результаты на тестовых материалах, в разделах синхронизации и качества генерируемого материала. Результат становиться несколько хуже, если второй сети, ответственной за оценивание материала предоставить больше кадров для оценки. LipGAN использует всего один кадр, и пусть это может сделать более синхронизированное видео, на практике качество артикуляции играет большее значение для людей, если принять во внимание то, что погрешности во времени не так уж и велики. Как показано в таблице 2.2.1 если увеличить кол-во кадров для анализа с 1 до 5, точность падает с 79 % до почти 92%, а остальные метрики становяться лучше примерно на треть.</w:t>
      </w:r>
    </w:p>
    <w:tbl>
      <w:tblPr>
        <w:tblStyle w:val="a7"/>
        <w:tblW w:w="9627" w:type="dxa"/>
        <w:jc w:val="left"/>
        <w:tblInd w:w="0" w:type="dxa"/>
        <w:tblCellMar>
          <w:top w:w="0" w:type="dxa"/>
          <w:left w:w="108" w:type="dxa"/>
          <w:bottom w:w="0" w:type="dxa"/>
          <w:right w:w="108" w:type="dxa"/>
        </w:tblCellMar>
        <w:tblLook w:val="04a0" w:noHBand="0" w:noVBand="1" w:firstColumn="1" w:lastRow="0" w:lastColumn="0" w:firstRow="1"/>
      </w:tblPr>
      <w:tblGrid>
        <w:gridCol w:w="1925"/>
        <w:gridCol w:w="1925"/>
        <w:gridCol w:w="1926"/>
        <w:gridCol w:w="1925"/>
        <w:gridCol w:w="1926"/>
      </w:tblGrid>
      <w:tr>
        <w:trPr/>
        <w:tc>
          <w:tcPr>
            <w:tcW w:w="1925" w:type="dxa"/>
            <w:tcBorders/>
          </w:tcPr>
          <w:p>
            <w:pPr>
              <w:pStyle w:val="NoSpacing"/>
              <w:widowControl w:val="false"/>
              <w:jc w:val="both"/>
              <w:rPr>
                <w:rFonts w:ascii="Times New Roman" w:hAnsi="Times New Roman"/>
                <w:sz w:val="28"/>
                <w:szCs w:val="28"/>
                <w:lang w:val="ru-RU"/>
              </w:rPr>
            </w:pPr>
            <w:r>
              <w:rPr>
                <w:rFonts w:ascii="Times New Roman" w:hAnsi="Times New Roman"/>
                <w:sz w:val="28"/>
                <w:szCs w:val="28"/>
                <w:lang w:val="ru-RU"/>
              </w:rPr>
              <w:t>Модель</w:t>
            </w:r>
          </w:p>
        </w:tc>
        <w:tc>
          <w:tcPr>
            <w:tcW w:w="1925" w:type="dxa"/>
            <w:tcBorders/>
          </w:tcPr>
          <w:p>
            <w:pPr>
              <w:pStyle w:val="NoSpacing"/>
              <w:widowControl w:val="false"/>
              <w:jc w:val="both"/>
              <w:rPr>
                <w:rFonts w:ascii="Times New Roman" w:hAnsi="Times New Roman"/>
                <w:sz w:val="28"/>
                <w:szCs w:val="28"/>
                <w:lang w:val="en-US"/>
              </w:rPr>
            </w:pPr>
            <w:r>
              <w:rPr>
                <w:rFonts w:ascii="Times New Roman" w:hAnsi="Times New Roman"/>
                <w:sz w:val="28"/>
                <w:szCs w:val="28"/>
                <w:lang w:val="en-US"/>
              </w:rPr>
              <w:t>Fine-Tuned?</w:t>
            </w:r>
          </w:p>
        </w:tc>
        <w:tc>
          <w:tcPr>
            <w:tcW w:w="1926" w:type="dxa"/>
            <w:tcBorders/>
          </w:tcPr>
          <w:p>
            <w:pPr>
              <w:pStyle w:val="NoSpacing"/>
              <w:widowControl w:val="false"/>
              <w:jc w:val="both"/>
              <w:rPr>
                <w:rFonts w:ascii="Times New Roman" w:hAnsi="Times New Roman"/>
                <w:sz w:val="28"/>
                <w:szCs w:val="28"/>
                <w:lang w:val="en-US"/>
              </w:rPr>
            </w:pPr>
            <w:r>
              <w:rPr>
                <w:rFonts w:ascii="Times New Roman" w:hAnsi="Times New Roman"/>
                <w:sz w:val="28"/>
                <w:szCs w:val="28"/>
                <w:lang w:val="en-US"/>
              </w:rPr>
              <w:t>Off-sync Acc</w:t>
            </w:r>
          </w:p>
        </w:tc>
        <w:tc>
          <w:tcPr>
            <w:tcW w:w="1925" w:type="dxa"/>
            <w:tcBorders/>
          </w:tcPr>
          <w:p>
            <w:pPr>
              <w:pStyle w:val="NoSpacing"/>
              <w:widowControl w:val="false"/>
              <w:jc w:val="both"/>
              <w:rPr>
                <w:rFonts w:ascii="Times New Roman" w:hAnsi="Times New Roman"/>
                <w:sz w:val="28"/>
                <w:szCs w:val="28"/>
                <w:lang w:val="en-US"/>
              </w:rPr>
            </w:pPr>
            <w:r>
              <w:rPr>
                <w:rFonts w:ascii="Times New Roman" w:hAnsi="Times New Roman"/>
                <w:sz w:val="28"/>
                <w:szCs w:val="28"/>
                <w:lang w:val="en-US"/>
              </w:rPr>
              <w:t>LSE-D</w:t>
            </w:r>
          </w:p>
        </w:tc>
        <w:tc>
          <w:tcPr>
            <w:tcW w:w="1926" w:type="dxa"/>
            <w:tcBorders/>
          </w:tcPr>
          <w:p>
            <w:pPr>
              <w:pStyle w:val="NoSpacing"/>
              <w:widowControl w:val="false"/>
              <w:jc w:val="both"/>
              <w:rPr>
                <w:rFonts w:ascii="Times New Roman" w:hAnsi="Times New Roman"/>
                <w:sz w:val="28"/>
                <w:szCs w:val="28"/>
                <w:lang w:val="en-US"/>
              </w:rPr>
            </w:pPr>
            <w:r>
              <w:rPr>
                <w:rFonts w:ascii="Times New Roman" w:hAnsi="Times New Roman"/>
                <w:sz w:val="28"/>
                <w:szCs w:val="28"/>
                <w:lang w:val="en-US"/>
              </w:rPr>
              <w:t>LSE-C</w:t>
            </w:r>
          </w:p>
        </w:tc>
      </w:tr>
      <w:tr>
        <w:trPr/>
        <w:tc>
          <w:tcPr>
            <w:tcW w:w="1925" w:type="dxa"/>
            <w:tcBorders/>
          </w:tcPr>
          <w:p>
            <w:pPr>
              <w:pStyle w:val="NoSpacing"/>
              <w:widowControl w:val="false"/>
              <w:jc w:val="both"/>
              <w:rPr>
                <w:rFonts w:ascii="Times New Roman" w:hAnsi="Times New Roman"/>
                <w:sz w:val="28"/>
                <w:szCs w:val="28"/>
                <w:lang w:val="en-US"/>
              </w:rPr>
            </w:pPr>
            <w:r>
              <w:rPr>
                <w:rFonts w:ascii="Times New Roman" w:hAnsi="Times New Roman"/>
                <w:sz w:val="28"/>
                <w:szCs w:val="28"/>
                <w:lang w:val="en-US"/>
              </w:rPr>
              <w:t>LipGAN T</w:t>
            </w:r>
            <w:r>
              <w:rPr/>
            </w:r>
            <m:oMath xmlns:m="http://schemas.openxmlformats.org/officeDocument/2006/math">
              <m:r>
                <w:rPr>
                  <w:rFonts w:ascii="Cambria Math" w:hAnsi="Cambria Math"/>
                </w:rPr>
                <m:t xml:space="preserve">υ</m:t>
              </m:r>
            </m:oMath>
            <w:r>
              <w:rPr>
                <w:rFonts w:ascii="Times New Roman" w:hAnsi="Times New Roman"/>
                <w:sz w:val="28"/>
                <w:szCs w:val="28"/>
                <w:lang w:val="en-US"/>
              </w:rPr>
              <w:t>=1</w:t>
            </w:r>
          </w:p>
          <w:p>
            <w:pPr>
              <w:pStyle w:val="NoSpacing"/>
              <w:widowControl w:val="false"/>
              <w:jc w:val="both"/>
              <w:rPr>
                <w:rFonts w:ascii="Times New Roman" w:hAnsi="Times New Roman"/>
                <w:sz w:val="28"/>
                <w:szCs w:val="28"/>
                <w:lang w:val="en-US"/>
              </w:rPr>
            </w:pPr>
            <w:r>
              <w:rPr>
                <w:rFonts w:ascii="Times New Roman" w:hAnsi="Times New Roman"/>
                <w:sz w:val="28"/>
                <w:szCs w:val="28"/>
                <w:lang w:val="en-US"/>
              </w:rPr>
              <w:t>T</w:t>
            </w:r>
            <w:r>
              <w:rPr/>
            </w:r>
            <m:oMath xmlns:m="http://schemas.openxmlformats.org/officeDocument/2006/math">
              <m:r>
                <w:rPr>
                  <w:rFonts w:ascii="Cambria Math" w:hAnsi="Cambria Math"/>
                </w:rPr>
                <m:t xml:space="preserve">υ</m:t>
              </m:r>
            </m:oMath>
            <w:r>
              <w:rPr>
                <w:rFonts w:ascii="Times New Roman" w:hAnsi="Times New Roman"/>
                <w:sz w:val="28"/>
                <w:szCs w:val="28"/>
                <w:lang w:val="en-US"/>
              </w:rPr>
              <w:t>= 1</w:t>
            </w:r>
          </w:p>
        </w:tc>
        <w:tc>
          <w:tcPr>
            <w:tcW w:w="1925" w:type="dxa"/>
            <w:tcBorders/>
          </w:tcPr>
          <w:p>
            <w:pPr>
              <w:pStyle w:val="NoSpacing"/>
              <w:widowControl w:val="false"/>
              <w:jc w:val="both"/>
              <w:rPr>
                <w:rFonts w:ascii="Calibri" w:hAnsi="Calibri" w:cs="Segoe UI Symbol" w:asciiTheme="minorHAnsi" w:hAnsiTheme="minorHAnsi"/>
              </w:rPr>
            </w:pPr>
            <w:r>
              <w:rPr>
                <w:rFonts w:cs="Segoe UI Symbol" w:ascii="Segoe UI Symbol" w:hAnsi="Segoe UI Symbol"/>
              </w:rPr>
              <w:t>✓</w:t>
            </w:r>
          </w:p>
          <w:p>
            <w:pPr>
              <w:pStyle w:val="NoSpacing"/>
              <w:widowControl w:val="false"/>
              <w:jc w:val="both"/>
              <w:rPr>
                <w:rFonts w:ascii="Calibri" w:hAnsi="Calibri" w:asciiTheme="minorHAnsi" w:hAnsiTheme="minorHAnsi"/>
                <w:sz w:val="28"/>
                <w:szCs w:val="28"/>
                <w:lang w:val="en-US"/>
              </w:rPr>
            </w:pPr>
            <w:r>
              <w:rPr/>
              <w:t>×</w:t>
            </w:r>
          </w:p>
        </w:tc>
        <w:tc>
          <w:tcPr>
            <w:tcW w:w="1926" w:type="dxa"/>
            <w:tcBorders/>
          </w:tcPr>
          <w:p>
            <w:pPr>
              <w:pStyle w:val="NoSpacing"/>
              <w:widowControl w:val="false"/>
              <w:jc w:val="both"/>
              <w:rPr>
                <w:rFonts w:ascii="Times New Roman" w:hAnsi="Times New Roman"/>
                <w:sz w:val="28"/>
                <w:szCs w:val="28"/>
                <w:lang w:val="en-US"/>
              </w:rPr>
            </w:pPr>
            <w:r>
              <w:rPr>
                <w:rFonts w:ascii="Times New Roman" w:hAnsi="Times New Roman"/>
                <w:sz w:val="28"/>
                <w:szCs w:val="28"/>
              </w:rPr>
              <w:t>55.</w:t>
            </w:r>
            <w:r>
              <w:rPr>
                <w:rFonts w:ascii="Times New Roman" w:hAnsi="Times New Roman"/>
                <w:sz w:val="28"/>
                <w:szCs w:val="28"/>
                <w:lang w:val="en-US"/>
              </w:rPr>
              <w:t>6%</w:t>
            </w:r>
          </w:p>
          <w:p>
            <w:pPr>
              <w:pStyle w:val="NoSpacing"/>
              <w:widowControl w:val="false"/>
              <w:jc w:val="both"/>
              <w:rPr>
                <w:rFonts w:ascii="Times New Roman" w:hAnsi="Times New Roman"/>
                <w:sz w:val="28"/>
                <w:szCs w:val="28"/>
                <w:lang w:val="en-US"/>
              </w:rPr>
            </w:pPr>
            <w:r>
              <w:rPr>
                <w:rFonts w:ascii="Times New Roman" w:hAnsi="Times New Roman"/>
                <w:sz w:val="28"/>
                <w:szCs w:val="28"/>
                <w:lang w:val="en-US"/>
              </w:rPr>
              <w:t>79.3%</w:t>
            </w:r>
          </w:p>
        </w:tc>
        <w:tc>
          <w:tcPr>
            <w:tcW w:w="1925" w:type="dxa"/>
            <w:tcBorders/>
          </w:tcPr>
          <w:p>
            <w:pPr>
              <w:pStyle w:val="NoSpacing"/>
              <w:widowControl w:val="false"/>
              <w:jc w:val="both"/>
              <w:rPr>
                <w:rFonts w:ascii="Times New Roman" w:hAnsi="Times New Roman"/>
                <w:sz w:val="28"/>
                <w:szCs w:val="28"/>
                <w:lang w:val="en-US"/>
              </w:rPr>
            </w:pPr>
            <w:r>
              <w:rPr>
                <w:rFonts w:ascii="Times New Roman" w:hAnsi="Times New Roman"/>
                <w:sz w:val="28"/>
                <w:szCs w:val="28"/>
                <w:lang w:val="en-US"/>
              </w:rPr>
              <w:t>10.33</w:t>
            </w:r>
          </w:p>
          <w:p>
            <w:pPr>
              <w:pStyle w:val="NoSpacing"/>
              <w:widowControl w:val="false"/>
              <w:jc w:val="both"/>
              <w:rPr>
                <w:rFonts w:ascii="Times New Roman" w:hAnsi="Times New Roman"/>
                <w:sz w:val="28"/>
                <w:szCs w:val="28"/>
                <w:lang w:val="en-US"/>
              </w:rPr>
            </w:pPr>
            <w:r>
              <w:rPr>
                <w:rFonts w:ascii="Times New Roman" w:hAnsi="Times New Roman"/>
                <w:sz w:val="28"/>
                <w:szCs w:val="28"/>
                <w:lang w:val="en-US"/>
              </w:rPr>
              <w:t>8.583</w:t>
            </w:r>
          </w:p>
        </w:tc>
        <w:tc>
          <w:tcPr>
            <w:tcW w:w="1926" w:type="dxa"/>
            <w:tcBorders/>
          </w:tcPr>
          <w:p>
            <w:pPr>
              <w:pStyle w:val="NoSpacing"/>
              <w:widowControl w:val="false"/>
              <w:jc w:val="both"/>
              <w:rPr>
                <w:rFonts w:ascii="Times New Roman" w:hAnsi="Times New Roman"/>
                <w:sz w:val="28"/>
                <w:szCs w:val="28"/>
                <w:lang w:val="en-US"/>
              </w:rPr>
            </w:pPr>
            <w:r>
              <w:rPr>
                <w:rFonts w:ascii="Times New Roman" w:hAnsi="Times New Roman"/>
                <w:sz w:val="28"/>
                <w:szCs w:val="28"/>
                <w:lang w:val="en-US"/>
              </w:rPr>
              <w:t>3.19</w:t>
            </w:r>
          </w:p>
          <w:p>
            <w:pPr>
              <w:pStyle w:val="NoSpacing"/>
              <w:widowControl w:val="false"/>
              <w:jc w:val="both"/>
              <w:rPr>
                <w:rFonts w:ascii="Times New Roman" w:hAnsi="Times New Roman"/>
                <w:sz w:val="28"/>
                <w:szCs w:val="28"/>
                <w:lang w:val="en-US"/>
              </w:rPr>
            </w:pPr>
            <w:r>
              <w:rPr>
                <w:rFonts w:ascii="Times New Roman" w:hAnsi="Times New Roman"/>
                <w:sz w:val="28"/>
                <w:szCs w:val="28"/>
                <w:lang w:val="en-US"/>
              </w:rPr>
              <w:t>4.845</w:t>
            </w:r>
          </w:p>
        </w:tc>
      </w:tr>
      <w:tr>
        <w:trPr/>
        <w:tc>
          <w:tcPr>
            <w:tcW w:w="1925" w:type="dxa"/>
            <w:tcBorders/>
          </w:tcPr>
          <w:p>
            <w:pPr>
              <w:pStyle w:val="NoSpacing"/>
              <w:widowControl w:val="false"/>
              <w:jc w:val="both"/>
              <w:rPr>
                <w:rFonts w:ascii="Times New Roman" w:hAnsi="Times New Roman"/>
                <w:sz w:val="28"/>
                <w:szCs w:val="28"/>
                <w:lang w:val="en-US"/>
              </w:rPr>
            </w:pPr>
            <w:r>
              <w:rPr>
                <w:rFonts w:ascii="Times New Roman" w:hAnsi="Times New Roman"/>
                <w:sz w:val="28"/>
                <w:szCs w:val="28"/>
                <w:lang w:val="en-US"/>
              </w:rPr>
              <w:t>T</w:t>
            </w:r>
            <w:r>
              <w:rPr/>
            </w:r>
            <m:oMath xmlns:m="http://schemas.openxmlformats.org/officeDocument/2006/math">
              <m:r>
                <w:rPr>
                  <w:rFonts w:ascii="Cambria Math" w:hAnsi="Cambria Math"/>
                </w:rPr>
                <m:t xml:space="preserve">υ</m:t>
              </m:r>
            </m:oMath>
            <w:r>
              <w:rPr>
                <w:rFonts w:ascii="Times New Roman" w:hAnsi="Times New Roman"/>
                <w:sz w:val="28"/>
                <w:szCs w:val="28"/>
                <w:lang w:val="en-US"/>
              </w:rPr>
              <w:t xml:space="preserve"> = 3</w:t>
            </w:r>
          </w:p>
          <w:p>
            <w:pPr>
              <w:pStyle w:val="NoSpacing"/>
              <w:widowControl w:val="false"/>
              <w:jc w:val="both"/>
              <w:rPr>
                <w:rFonts w:ascii="Times New Roman" w:hAnsi="Times New Roman"/>
                <w:sz w:val="28"/>
                <w:szCs w:val="28"/>
                <w:lang w:val="en-US"/>
              </w:rPr>
            </w:pPr>
            <w:r>
              <w:rPr>
                <w:rFonts w:ascii="Times New Roman" w:hAnsi="Times New Roman"/>
                <w:sz w:val="28"/>
                <w:szCs w:val="28"/>
                <w:lang w:val="en-US"/>
              </w:rPr>
              <w:t>T</w:t>
            </w:r>
            <w:r>
              <w:rPr/>
            </w:r>
            <m:oMath xmlns:m="http://schemas.openxmlformats.org/officeDocument/2006/math">
              <m:r>
                <w:rPr>
                  <w:rFonts w:ascii="Cambria Math" w:hAnsi="Cambria Math"/>
                </w:rPr>
                <m:t xml:space="preserve">υ</m:t>
              </m:r>
            </m:oMath>
            <w:r>
              <w:rPr>
                <w:rFonts w:ascii="Times New Roman" w:hAnsi="Times New Roman"/>
                <w:sz w:val="28"/>
                <w:szCs w:val="28"/>
                <w:lang w:val="en-US"/>
              </w:rPr>
              <w:t>= 3</w:t>
            </w:r>
          </w:p>
        </w:tc>
        <w:tc>
          <w:tcPr>
            <w:tcW w:w="1925" w:type="dxa"/>
            <w:tcBorders/>
          </w:tcPr>
          <w:p>
            <w:pPr>
              <w:pStyle w:val="NoSpacing"/>
              <w:widowControl w:val="false"/>
              <w:jc w:val="both"/>
              <w:rPr>
                <w:rFonts w:ascii="Calibri" w:hAnsi="Calibri" w:cs="Segoe UI Symbol" w:asciiTheme="minorHAnsi" w:hAnsiTheme="minorHAnsi"/>
              </w:rPr>
            </w:pPr>
            <w:r>
              <w:rPr>
                <w:rFonts w:cs="Segoe UI Symbol" w:ascii="Segoe UI Symbol" w:hAnsi="Segoe UI Symbol"/>
              </w:rPr>
              <w:t>✓</w:t>
            </w:r>
          </w:p>
          <w:p>
            <w:pPr>
              <w:pStyle w:val="NoSpacing"/>
              <w:widowControl w:val="false"/>
              <w:jc w:val="both"/>
              <w:rPr>
                <w:rFonts w:ascii="Calibri" w:hAnsi="Calibri" w:asciiTheme="minorHAnsi" w:hAnsiTheme="minorHAnsi"/>
                <w:sz w:val="28"/>
                <w:szCs w:val="28"/>
                <w:lang w:val="en-US"/>
              </w:rPr>
            </w:pPr>
            <w:r>
              <w:rPr/>
              <w:t>×</w:t>
            </w:r>
          </w:p>
        </w:tc>
        <w:tc>
          <w:tcPr>
            <w:tcW w:w="1926" w:type="dxa"/>
            <w:tcBorders/>
          </w:tcPr>
          <w:p>
            <w:pPr>
              <w:pStyle w:val="NoSpacing"/>
              <w:widowControl w:val="false"/>
              <w:jc w:val="both"/>
              <w:rPr>
                <w:rFonts w:ascii="Times New Roman" w:hAnsi="Times New Roman"/>
                <w:sz w:val="28"/>
                <w:szCs w:val="28"/>
                <w:lang w:val="en-US"/>
              </w:rPr>
            </w:pPr>
            <w:r>
              <w:rPr>
                <w:rFonts w:ascii="Times New Roman" w:hAnsi="Times New Roman"/>
                <w:sz w:val="28"/>
                <w:szCs w:val="28"/>
                <w:lang w:val="en-US"/>
              </w:rPr>
              <w:t>72.3%</w:t>
            </w:r>
          </w:p>
          <w:p>
            <w:pPr>
              <w:pStyle w:val="NoSpacing"/>
              <w:widowControl w:val="false"/>
              <w:jc w:val="both"/>
              <w:rPr>
                <w:rFonts w:ascii="Times New Roman" w:hAnsi="Times New Roman"/>
                <w:sz w:val="28"/>
                <w:szCs w:val="28"/>
                <w:lang w:val="en-US"/>
              </w:rPr>
            </w:pPr>
            <w:r>
              <w:rPr>
                <w:rFonts w:ascii="Times New Roman" w:hAnsi="Times New Roman"/>
                <w:sz w:val="28"/>
                <w:szCs w:val="28"/>
                <w:lang w:val="en-US"/>
              </w:rPr>
              <w:t>87.4%</w:t>
            </w:r>
          </w:p>
        </w:tc>
        <w:tc>
          <w:tcPr>
            <w:tcW w:w="1925" w:type="dxa"/>
            <w:tcBorders/>
          </w:tcPr>
          <w:p>
            <w:pPr>
              <w:pStyle w:val="NoSpacing"/>
              <w:widowControl w:val="false"/>
              <w:jc w:val="both"/>
              <w:rPr>
                <w:rFonts w:ascii="Times New Roman" w:hAnsi="Times New Roman"/>
                <w:sz w:val="28"/>
                <w:szCs w:val="28"/>
                <w:lang w:val="en-US"/>
              </w:rPr>
            </w:pPr>
            <w:r>
              <w:rPr>
                <w:rFonts w:ascii="Times New Roman" w:hAnsi="Times New Roman"/>
                <w:sz w:val="28"/>
                <w:szCs w:val="28"/>
                <w:lang w:val="en-US"/>
              </w:rPr>
              <w:t>10.14</w:t>
            </w:r>
          </w:p>
          <w:p>
            <w:pPr>
              <w:pStyle w:val="NoSpacing"/>
              <w:widowControl w:val="false"/>
              <w:jc w:val="both"/>
              <w:rPr>
                <w:rFonts w:ascii="Times New Roman" w:hAnsi="Times New Roman"/>
                <w:sz w:val="28"/>
                <w:szCs w:val="28"/>
                <w:lang w:val="ru-RU"/>
              </w:rPr>
            </w:pPr>
            <w:r>
              <w:rPr>
                <w:rFonts w:ascii="Times New Roman" w:hAnsi="Times New Roman"/>
                <w:sz w:val="28"/>
                <w:szCs w:val="28"/>
                <w:lang w:val="en-US"/>
              </w:rPr>
              <w:t>7.230</w:t>
            </w:r>
          </w:p>
        </w:tc>
        <w:tc>
          <w:tcPr>
            <w:tcW w:w="1926" w:type="dxa"/>
            <w:tcBorders/>
          </w:tcPr>
          <w:p>
            <w:pPr>
              <w:pStyle w:val="NoSpacing"/>
              <w:widowControl w:val="false"/>
              <w:jc w:val="both"/>
              <w:rPr>
                <w:rFonts w:ascii="Times New Roman" w:hAnsi="Times New Roman"/>
                <w:sz w:val="28"/>
                <w:szCs w:val="28"/>
                <w:lang w:val="en-US"/>
              </w:rPr>
            </w:pPr>
            <w:r>
              <w:rPr>
                <w:rFonts w:ascii="Times New Roman" w:hAnsi="Times New Roman"/>
                <w:sz w:val="28"/>
                <w:szCs w:val="28"/>
                <w:lang w:val="en-US"/>
              </w:rPr>
              <w:t>3.214</w:t>
            </w:r>
          </w:p>
          <w:p>
            <w:pPr>
              <w:pStyle w:val="NoSpacing"/>
              <w:widowControl w:val="false"/>
              <w:jc w:val="both"/>
              <w:rPr>
                <w:rFonts w:ascii="Times New Roman" w:hAnsi="Times New Roman"/>
                <w:sz w:val="28"/>
                <w:szCs w:val="28"/>
                <w:lang w:val="en-US"/>
              </w:rPr>
            </w:pPr>
            <w:r>
              <w:rPr>
                <w:rFonts w:ascii="Times New Roman" w:hAnsi="Times New Roman"/>
                <w:sz w:val="28"/>
                <w:szCs w:val="28"/>
                <w:lang w:val="en-US"/>
              </w:rPr>
              <w:t>6.533</w:t>
            </w:r>
          </w:p>
        </w:tc>
      </w:tr>
      <w:tr>
        <w:trPr/>
        <w:tc>
          <w:tcPr>
            <w:tcW w:w="1925" w:type="dxa"/>
            <w:tcBorders/>
          </w:tcPr>
          <w:p>
            <w:pPr>
              <w:pStyle w:val="NoSpacing"/>
              <w:widowControl w:val="false"/>
              <w:jc w:val="both"/>
              <w:rPr>
                <w:rFonts w:ascii="Times New Roman" w:hAnsi="Times New Roman"/>
                <w:sz w:val="28"/>
                <w:szCs w:val="28"/>
                <w:lang w:val="en-US"/>
              </w:rPr>
            </w:pPr>
            <w:r>
              <w:rPr>
                <w:rFonts w:ascii="Times New Roman" w:hAnsi="Times New Roman"/>
                <w:sz w:val="28"/>
                <w:szCs w:val="28"/>
                <w:lang w:val="en-US"/>
              </w:rPr>
              <w:t>T</w:t>
            </w:r>
            <w:r>
              <w:rPr/>
            </w:r>
            <m:oMath xmlns:m="http://schemas.openxmlformats.org/officeDocument/2006/math">
              <m:r>
                <w:rPr>
                  <w:rFonts w:ascii="Cambria Math" w:hAnsi="Cambria Math"/>
                </w:rPr>
                <m:t xml:space="preserve">υ</m:t>
              </m:r>
            </m:oMath>
            <w:r>
              <w:rPr>
                <w:rFonts w:ascii="Times New Roman" w:hAnsi="Times New Roman"/>
                <w:sz w:val="28"/>
                <w:szCs w:val="28"/>
                <w:lang w:val="en-US"/>
              </w:rPr>
              <w:t xml:space="preserve"> = 5</w:t>
            </w:r>
          </w:p>
          <w:p>
            <w:pPr>
              <w:pStyle w:val="NoSpacing"/>
              <w:widowControl w:val="false"/>
              <w:jc w:val="both"/>
              <w:rPr>
                <w:rFonts w:ascii="Times New Roman" w:hAnsi="Times New Roman"/>
                <w:sz w:val="28"/>
                <w:szCs w:val="28"/>
                <w:lang w:val="en-US"/>
              </w:rPr>
            </w:pPr>
            <w:r>
              <w:rPr>
                <w:rFonts w:ascii="Times New Roman" w:hAnsi="Times New Roman"/>
                <w:sz w:val="28"/>
                <w:szCs w:val="28"/>
                <w:lang w:val="en-US"/>
              </w:rPr>
              <w:t>T</w:t>
            </w:r>
            <w:r>
              <w:rPr/>
            </w:r>
            <m:oMath xmlns:m="http://schemas.openxmlformats.org/officeDocument/2006/math">
              <m:r>
                <w:rPr>
                  <w:rFonts w:ascii="Cambria Math" w:hAnsi="Cambria Math"/>
                </w:rPr>
                <m:t xml:space="preserve">υ</m:t>
              </m:r>
            </m:oMath>
            <w:r>
              <w:rPr>
                <w:rFonts w:ascii="Times New Roman" w:hAnsi="Times New Roman"/>
                <w:sz w:val="28"/>
                <w:szCs w:val="28"/>
                <w:lang w:val="en-US"/>
              </w:rPr>
              <w:t>= 5</w:t>
            </w:r>
          </w:p>
        </w:tc>
        <w:tc>
          <w:tcPr>
            <w:tcW w:w="1925" w:type="dxa"/>
            <w:tcBorders/>
          </w:tcPr>
          <w:p>
            <w:pPr>
              <w:pStyle w:val="NoSpacing"/>
              <w:widowControl w:val="false"/>
              <w:jc w:val="both"/>
              <w:rPr>
                <w:rFonts w:ascii="Calibri" w:hAnsi="Calibri" w:cs="Segoe UI Symbol" w:asciiTheme="minorHAnsi" w:hAnsiTheme="minorHAnsi"/>
              </w:rPr>
            </w:pPr>
            <w:r>
              <w:rPr>
                <w:rFonts w:cs="Segoe UI Symbol" w:ascii="Segoe UI Symbol" w:hAnsi="Segoe UI Symbol"/>
              </w:rPr>
              <w:t>✓</w:t>
            </w:r>
          </w:p>
          <w:p>
            <w:pPr>
              <w:pStyle w:val="NoSpacing"/>
              <w:widowControl w:val="false"/>
              <w:jc w:val="both"/>
              <w:rPr>
                <w:rFonts w:ascii="Calibri" w:hAnsi="Calibri" w:asciiTheme="minorHAnsi" w:hAnsiTheme="minorHAnsi"/>
                <w:sz w:val="28"/>
                <w:szCs w:val="28"/>
                <w:lang w:val="en-US"/>
              </w:rPr>
            </w:pPr>
            <w:r>
              <w:rPr/>
              <w:t>×</w:t>
            </w:r>
          </w:p>
        </w:tc>
        <w:tc>
          <w:tcPr>
            <w:tcW w:w="1926" w:type="dxa"/>
            <w:tcBorders/>
          </w:tcPr>
          <w:p>
            <w:pPr>
              <w:pStyle w:val="NoSpacing"/>
              <w:widowControl w:val="false"/>
              <w:jc w:val="both"/>
              <w:rPr>
                <w:rFonts w:ascii="Times New Roman" w:hAnsi="Times New Roman"/>
                <w:sz w:val="28"/>
                <w:szCs w:val="28"/>
                <w:lang w:val="en-US"/>
              </w:rPr>
            </w:pPr>
            <w:r>
              <w:rPr>
                <w:rFonts w:ascii="Times New Roman" w:hAnsi="Times New Roman"/>
                <w:sz w:val="28"/>
                <w:szCs w:val="28"/>
                <w:lang w:val="en-US"/>
              </w:rPr>
              <w:t>73.6%</w:t>
            </w:r>
          </w:p>
          <w:p>
            <w:pPr>
              <w:pStyle w:val="NoSpacing"/>
              <w:widowControl w:val="false"/>
              <w:jc w:val="both"/>
              <w:rPr>
                <w:rFonts w:ascii="Times New Roman" w:hAnsi="Times New Roman"/>
                <w:sz w:val="28"/>
                <w:szCs w:val="28"/>
                <w:lang w:val="en-US"/>
              </w:rPr>
            </w:pPr>
            <w:r>
              <w:rPr>
                <w:rFonts w:ascii="Times New Roman" w:hAnsi="Times New Roman"/>
                <w:sz w:val="28"/>
                <w:szCs w:val="28"/>
                <w:lang w:val="en-US"/>
              </w:rPr>
              <w:t>91.6%</w:t>
            </w:r>
          </w:p>
        </w:tc>
        <w:tc>
          <w:tcPr>
            <w:tcW w:w="1925" w:type="dxa"/>
            <w:tcBorders/>
          </w:tcPr>
          <w:p>
            <w:pPr>
              <w:pStyle w:val="NoSpacing"/>
              <w:widowControl w:val="false"/>
              <w:jc w:val="both"/>
              <w:rPr>
                <w:rFonts w:ascii="Times New Roman" w:hAnsi="Times New Roman"/>
                <w:sz w:val="28"/>
                <w:szCs w:val="28"/>
                <w:lang w:val="en-US"/>
              </w:rPr>
            </w:pPr>
            <w:r>
              <w:rPr>
                <w:rFonts w:ascii="Times New Roman" w:hAnsi="Times New Roman"/>
                <w:sz w:val="28"/>
                <w:szCs w:val="28"/>
                <w:lang w:val="en-US"/>
              </w:rPr>
              <w:t>9.953</w:t>
            </w:r>
          </w:p>
          <w:p>
            <w:pPr>
              <w:pStyle w:val="NoSpacing"/>
              <w:widowControl w:val="false"/>
              <w:jc w:val="both"/>
              <w:rPr>
                <w:rFonts w:ascii="Times New Roman" w:hAnsi="Times New Roman"/>
                <w:sz w:val="28"/>
                <w:szCs w:val="28"/>
                <w:lang w:val="en-US"/>
              </w:rPr>
            </w:pPr>
            <w:r>
              <w:rPr>
                <w:rFonts w:ascii="Times New Roman" w:hAnsi="Times New Roman"/>
                <w:sz w:val="28"/>
                <w:szCs w:val="28"/>
                <w:lang w:val="en-US"/>
              </w:rPr>
              <w:t>6.386</w:t>
            </w:r>
          </w:p>
        </w:tc>
        <w:tc>
          <w:tcPr>
            <w:tcW w:w="1926" w:type="dxa"/>
            <w:tcBorders/>
          </w:tcPr>
          <w:p>
            <w:pPr>
              <w:pStyle w:val="NoSpacing"/>
              <w:widowControl w:val="false"/>
              <w:jc w:val="both"/>
              <w:rPr>
                <w:rFonts w:ascii="Times New Roman" w:hAnsi="Times New Roman"/>
                <w:sz w:val="28"/>
                <w:szCs w:val="28"/>
                <w:lang w:val="en-US"/>
              </w:rPr>
            </w:pPr>
            <w:r>
              <w:rPr>
                <w:rFonts w:ascii="Times New Roman" w:hAnsi="Times New Roman"/>
                <w:sz w:val="28"/>
                <w:szCs w:val="28"/>
                <w:lang w:val="en-US"/>
              </w:rPr>
              <w:t>3.508</w:t>
            </w:r>
          </w:p>
          <w:p>
            <w:pPr>
              <w:pStyle w:val="NoSpacing"/>
              <w:widowControl w:val="false"/>
              <w:jc w:val="both"/>
              <w:rPr>
                <w:rFonts w:ascii="Times New Roman" w:hAnsi="Times New Roman"/>
                <w:sz w:val="28"/>
                <w:szCs w:val="28"/>
                <w:lang w:val="en-US"/>
              </w:rPr>
            </w:pPr>
            <w:r>
              <w:rPr>
                <w:rFonts w:ascii="Times New Roman" w:hAnsi="Times New Roman"/>
                <w:sz w:val="28"/>
                <w:szCs w:val="28"/>
                <w:lang w:val="en-US"/>
              </w:rPr>
              <w:t>7.789</w:t>
            </w:r>
          </w:p>
        </w:tc>
      </w:tr>
    </w:tbl>
    <w:p>
      <w:pPr>
        <w:pStyle w:val="NoSpacing"/>
        <w:widowControl w:val="false"/>
        <w:ind w:firstLine="709"/>
        <w:jc w:val="both"/>
        <w:rPr>
          <w:rFonts w:ascii="Times New Roman" w:hAnsi="Times New Roman"/>
          <w:sz w:val="28"/>
          <w:szCs w:val="28"/>
          <w:lang w:val="ru-RU"/>
        </w:rPr>
      </w:pPr>
      <w:r>
        <w:rPr>
          <w:rFonts w:ascii="Times New Roman" w:hAnsi="Times New Roman"/>
          <w:sz w:val="28"/>
          <w:szCs w:val="28"/>
          <w:lang w:val="ru-RU"/>
        </w:rPr>
        <w:t>Так же понятно, такая нейронная сеть применима только к тем работам, где говорящее лицо - человек.</w:t>
      </w:r>
    </w:p>
    <w:p>
      <w:pPr>
        <w:pStyle w:val="NoSpacing"/>
        <w:widowControl w:val="false"/>
        <w:ind w:firstLine="709"/>
        <w:jc w:val="both"/>
        <w:rPr>
          <w:rFonts w:ascii="Times New Roman" w:hAnsi="Times New Roman"/>
          <w:sz w:val="28"/>
          <w:szCs w:val="28"/>
          <w:lang w:val="ru-RU"/>
        </w:rPr>
      </w:pPr>
      <w:r>
        <w:rPr>
          <w:rFonts w:ascii="Times New Roman" w:hAnsi="Times New Roman"/>
          <w:sz w:val="28"/>
          <w:szCs w:val="28"/>
          <w:lang w:val="ru-RU"/>
        </w:rPr>
        <w:t>Однако не всегда нужно переводить какое-то произведение или выступление, например, если во время обучения появиться необходимость показать историческую личность с её цитатой ранее бы пришлось рисовать лицо, или и вовсе - прилепить рисованые выбивающиеся губы к портрету личности, что портит общее ощущение важности цитаты и придаёт комичности.</w:t>
      </w:r>
    </w:p>
    <w:p>
      <w:pPr>
        <w:pStyle w:val="NoSpacing"/>
        <w:widowControl w:val="false"/>
        <w:ind w:firstLine="709"/>
        <w:jc w:val="both"/>
        <w:rPr/>
      </w:pPr>
      <w:r>
        <w:rPr>
          <w:rFonts w:ascii="Times New Roman" w:hAnsi="Times New Roman"/>
          <w:sz w:val="28"/>
          <w:szCs w:val="28"/>
          <w:lang w:val="ru-RU"/>
        </w:rPr>
        <w:t>С использованием Prajwal K.R, Rudrabha Mukhopadhyay, Jerin Philip, Abhishek Jha, Vinay Namboodiri, Jawahar C.V. (2019)  LipGAN</w:t>
      </w:r>
      <w:r>
        <w:rPr>
          <w:rFonts w:ascii="Times New Roman" w:hAnsi="Times New Roman"/>
          <w:sz w:val="28"/>
          <w:szCs w:val="28"/>
          <w:lang w:val="ru-RU"/>
        </w:rPr>
        <w:t xml:space="preserve">[2?] </w:t>
      </w:r>
      <w:r>
        <w:rPr>
          <w:rFonts w:ascii="Times New Roman" w:hAnsi="Times New Roman"/>
          <w:sz w:val="28"/>
          <w:szCs w:val="28"/>
          <w:lang w:val="ru-RU"/>
        </w:rPr>
        <w:t xml:space="preserve">можно решить эту проблему, и ещё </w:t>
      </w:r>
      <w:r>
        <w:rPr>
          <w:rFonts w:ascii="Times New Roman" w:hAnsi="Times New Roman"/>
          <w:sz w:val="28"/>
          <w:szCs w:val="28"/>
          <w:lang w:val="ru-RU"/>
        </w:rPr>
        <w:t>некоторые другие</w:t>
      </w:r>
      <w:r>
        <w:rPr>
          <w:rFonts w:ascii="Times New Roman" w:hAnsi="Times New Roman"/>
          <w:sz w:val="28"/>
          <w:szCs w:val="28"/>
          <w:lang w:val="ru-RU"/>
        </w:rPr>
        <w:t>. Так нейронная сеть LipGAN анализирует видео поток, который может быть и вовсе - статичной картинкой и звукуовую дорожку и на выходе даёт реалистичное видео с синхронизироваными движениями рта и звука. Так например можно "Оживить" Елизавету I и вручить ей её цитату на уроках истории.</w:t>
      </w:r>
      <w:r>
        <w:rPr/>
        <w:t xml:space="preserve"> </w:t>
      </w:r>
    </w:p>
    <w:p>
      <w:pPr>
        <w:pStyle w:val="NoSpacing"/>
        <w:widowControl w:val="false"/>
        <w:jc w:val="center"/>
        <w:rPr>
          <w:rFonts w:ascii="Times New Roman" w:hAnsi="Times New Roman"/>
          <w:sz w:val="28"/>
          <w:szCs w:val="28"/>
          <w:lang w:val="ru-RU"/>
        </w:rPr>
      </w:pPr>
      <w:r>
        <w:rPr/>
        <w:drawing>
          <wp:inline distT="0" distB="0" distL="0" distR="0">
            <wp:extent cx="6120130" cy="3442335"/>
            <wp:effectExtent l="0" t="0" r="0" b="0"/>
            <wp:docPr id="2" name="Рисунок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5" descr="Image for post"/>
                    <pic:cNvPicPr>
                      <a:picLocks noChangeAspect="1" noChangeArrowheads="1"/>
                    </pic:cNvPicPr>
                  </pic:nvPicPr>
                  <pic:blipFill>
                    <a:blip r:embed="rId3"/>
                    <a:stretch>
                      <a:fillRect/>
                    </a:stretch>
                  </pic:blipFill>
                  <pic:spPr bwMode="auto">
                    <a:xfrm>
                      <a:off x="0" y="0"/>
                      <a:ext cx="6120130" cy="3442335"/>
                    </a:xfrm>
                    <a:prstGeom prst="rect">
                      <a:avLst/>
                    </a:prstGeom>
                  </pic:spPr>
                </pic:pic>
              </a:graphicData>
            </a:graphic>
          </wp:inline>
        </w:drawing>
      </w:r>
    </w:p>
    <w:p>
      <w:pPr>
        <w:pStyle w:val="NoSpacing"/>
        <w:widowControl w:val="false"/>
        <w:jc w:val="both"/>
        <w:rPr>
          <w:rFonts w:ascii="Times New Roman" w:hAnsi="Times New Roman"/>
          <w:sz w:val="28"/>
          <w:szCs w:val="28"/>
          <w:lang w:val="ru-RU"/>
        </w:rPr>
      </w:pPr>
      <w:r>
        <w:rPr>
          <w:rFonts w:ascii="Times New Roman" w:hAnsi="Times New Roman"/>
          <w:sz w:val="28"/>
          <w:szCs w:val="28"/>
          <w:lang w:val="ru-RU"/>
        </w:rPr>
        <w:t>Эта же технология по заявлению авторов позволит разработчикам игр создавать правдоподобные анимации лица для персонажей своих игр с множеством локализаций.</w:t>
      </w:r>
    </w:p>
    <w:p>
      <w:pPr>
        <w:pStyle w:val="NoSpacing"/>
        <w:widowControl w:val="false"/>
        <w:jc w:val="both"/>
        <w:rPr>
          <w:rFonts w:ascii="Times New Roman" w:hAnsi="Times New Roman"/>
          <w:sz w:val="28"/>
          <w:szCs w:val="28"/>
          <w:lang w:val="ru-RU"/>
        </w:rPr>
      </w:pPr>
      <w:r>
        <w:rPr>
          <w:rFonts w:ascii="Times New Roman" w:hAnsi="Times New Roman"/>
          <w:sz w:val="28"/>
          <w:szCs w:val="28"/>
          <w:lang w:val="ru-RU"/>
        </w:rPr>
      </w:r>
    </w:p>
    <w:p>
      <w:pPr>
        <w:pStyle w:val="NoSpacing"/>
        <w:widowControl w:val="false"/>
        <w:ind w:firstLine="709"/>
        <w:jc w:val="both"/>
        <w:rPr>
          <w:rFonts w:ascii="Times New Roman" w:hAnsi="Times New Roman"/>
          <w:sz w:val="28"/>
          <w:szCs w:val="28"/>
          <w:lang w:val="ru-RU"/>
        </w:rPr>
      </w:pPr>
      <w:r>
        <w:rPr>
          <w:rFonts w:ascii="Times New Roman" w:hAnsi="Times New Roman"/>
          <w:sz w:val="28"/>
          <w:szCs w:val="28"/>
          <w:lang w:val="ru-RU"/>
        </w:rPr>
        <w:t xml:space="preserve">Однако, если вы автор собственных анимаций или стример что не хочет показывать своё лицо, то вам может помочь </w:t>
      </w:r>
      <w:r>
        <w:rPr>
          <w:rFonts w:ascii="Times New Roman" w:hAnsi="Times New Roman"/>
          <w:sz w:val="28"/>
          <w:szCs w:val="28"/>
          <w:lang w:val="ru-RU"/>
        </w:rPr>
        <w:t xml:space="preserve">работа </w:t>
      </w:r>
      <w:r>
        <w:rPr>
          <w:rFonts w:ascii="Times New Roman" w:hAnsi="Times New Roman"/>
          <w:sz w:val="28"/>
          <w:szCs w:val="28"/>
          <w:lang w:val="ru-RU"/>
        </w:rPr>
        <w:t xml:space="preserve"> Prajwal K.R, Rudrabha Mukhopadhyay, Jerin Philip, Abhishek Jha, Vinay Namboodiri, Jawahar C.V. (2019) CharacterLipSync</w:t>
      </w:r>
      <w:r>
        <w:rPr>
          <w:rFonts w:ascii="Times New Roman" w:hAnsi="Times New Roman"/>
          <w:sz w:val="28"/>
          <w:szCs w:val="28"/>
          <w:lang w:val="ru-RU"/>
        </w:rPr>
        <w:t>[3?]</w:t>
      </w:r>
      <w:r>
        <w:rPr>
          <w:rFonts w:ascii="Times New Roman" w:hAnsi="Times New Roman"/>
          <w:sz w:val="28"/>
          <w:szCs w:val="28"/>
          <w:lang w:val="ru-RU"/>
        </w:rPr>
        <w:t>, эта нейронная сеть использует заранее нарисованные эмоции и звуки для создания видео потока в реальном времени. Может использоваться как с трекингом по лицу, так и без него. Как и во всех нейронных сетях выше - производиться анализ аудио-дорожки, однако видео сигнал здесь полностью генерируем без использования трекинга (что часто делаеться во время стримов), таким образом нейронная сеть не только анализирует аудио и подбирает необходимый сейчас рот для персонажа, но ещё и создаёт переход между каждой сменой, что вручную делать намного дольше, даже если бы все рты были расставлены сразу.</w:t>
      </w:r>
    </w:p>
    <w:p>
      <w:pPr>
        <w:pStyle w:val="NoSpacing"/>
        <w:widowControl w:val="false"/>
        <w:jc w:val="center"/>
        <w:rPr>
          <w:rFonts w:ascii="Times New Roman" w:hAnsi="Times New Roman"/>
          <w:sz w:val="28"/>
          <w:szCs w:val="28"/>
          <w:lang w:val="ru-RU"/>
        </w:rPr>
      </w:pPr>
      <w:r>
        <w:rPr/>
        <w:drawing>
          <wp:inline distT="0" distB="0" distL="0" distR="0">
            <wp:extent cx="6120130" cy="1239520"/>
            <wp:effectExtent l="0" t="0" r="0" b="0"/>
            <wp:docPr id="3"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6" descr=""/>
                    <pic:cNvPicPr>
                      <a:picLocks noChangeAspect="1" noChangeArrowheads="1"/>
                    </pic:cNvPicPr>
                  </pic:nvPicPr>
                  <pic:blipFill>
                    <a:blip r:embed="rId4"/>
                    <a:stretch>
                      <a:fillRect/>
                    </a:stretch>
                  </pic:blipFill>
                  <pic:spPr bwMode="auto">
                    <a:xfrm>
                      <a:off x="0" y="0"/>
                      <a:ext cx="6120130" cy="1239520"/>
                    </a:xfrm>
                    <a:prstGeom prst="rect">
                      <a:avLst/>
                    </a:prstGeom>
                  </pic:spPr>
                </pic:pic>
              </a:graphicData>
            </a:graphic>
          </wp:inline>
        </w:drawing>
      </w:r>
    </w:p>
    <w:p>
      <w:pPr>
        <w:pStyle w:val="NoSpacing"/>
        <w:widowControl w:val="false"/>
        <w:ind w:firstLine="709"/>
        <w:jc w:val="both"/>
        <w:rPr>
          <w:rFonts w:ascii="Times New Roman" w:hAnsi="Times New Roman"/>
          <w:sz w:val="28"/>
          <w:szCs w:val="28"/>
          <w:lang w:val="ru-RU"/>
        </w:rPr>
      </w:pPr>
      <w:r>
        <w:rPr>
          <w:rFonts w:ascii="Times New Roman" w:hAnsi="Times New Roman"/>
          <w:sz w:val="28"/>
          <w:szCs w:val="28"/>
          <w:lang w:val="ru-RU"/>
        </w:rPr>
        <w:t>Одной из техник распознования фонем может быть использование вейвлет-преобразования, с применеием нейронных сетей для подбора коэффициентов. Используя данные преобразования, можно найти границы фонем. Фонема - минимальная смыслоразличительная единица языка. Из библиотеки звуков можно подобрать фонему, а это так же - хорошая работа для нейронных сетей. Подбор порогового коэфициента изменяет то, насколько малая разница должна быть между звучанием для разграничения фонем. Так при малых значениях коэфициента некоторые близко расположенные звуки могут повторять предыдущие, или образовывать слитные фонемы. Поэтому правильный подбор коэфициента важен для качественного определения текущего звука, что позволит сделать липсинк качественнее.</w:t>
      </w:r>
    </w:p>
    <w:p>
      <w:pPr>
        <w:pStyle w:val="NoSpacing"/>
        <w:widowControl w:val="false"/>
        <w:ind w:firstLine="709"/>
        <w:jc w:val="center"/>
        <w:rPr>
          <w:rFonts w:ascii="Times New Roman" w:hAnsi="Times New Roman"/>
          <w:b/>
          <w:b/>
          <w:bCs/>
          <w:sz w:val="28"/>
          <w:szCs w:val="28"/>
          <w:lang w:val="en-US"/>
        </w:rPr>
      </w:pPr>
      <w:r>
        <w:rPr>
          <w:rFonts w:ascii="Times New Roman" w:hAnsi="Times New Roman"/>
          <w:b/>
          <w:bCs/>
          <w:sz w:val="28"/>
          <w:szCs w:val="28"/>
          <w:lang w:val="en-US"/>
        </w:rPr>
        <w:t>III. OBJECT, SUBJECT, AND METHODS OF RESEARCH</w:t>
      </w:r>
    </w:p>
    <w:p>
      <w:pPr>
        <w:pStyle w:val="NoSpacing"/>
        <w:widowControl w:val="false"/>
        <w:ind w:firstLine="709"/>
        <w:jc w:val="both"/>
        <w:rPr>
          <w:rFonts w:ascii="Times New Roman" w:hAnsi="Times New Roman"/>
          <w:sz w:val="28"/>
          <w:szCs w:val="28"/>
          <w:lang w:val="en-US"/>
        </w:rPr>
      </w:pPr>
      <w:r>
        <w:rPr>
          <w:rFonts w:ascii="Times New Roman" w:hAnsi="Times New Roman"/>
          <w:sz w:val="28"/>
          <w:szCs w:val="28"/>
          <w:lang w:val="en-US"/>
        </w:rPr>
        <w:t>Text…</w:t>
      </w:r>
    </w:p>
    <w:p>
      <w:pPr>
        <w:pStyle w:val="NoSpacing"/>
        <w:widowControl w:val="false"/>
        <w:ind w:firstLine="709"/>
        <w:jc w:val="center"/>
        <w:rPr>
          <w:rFonts w:ascii="Times New Roman" w:hAnsi="Times New Roman"/>
          <w:b/>
          <w:b/>
          <w:bCs/>
          <w:sz w:val="28"/>
          <w:szCs w:val="28"/>
          <w:highlight w:val="white"/>
          <w:lang w:val="en-US"/>
        </w:rPr>
      </w:pPr>
      <w:r>
        <w:rPr>
          <w:rFonts w:ascii="Times New Roman" w:hAnsi="Times New Roman"/>
          <w:b/>
          <w:bCs/>
          <w:sz w:val="28"/>
          <w:szCs w:val="28"/>
          <w:shd w:fill="FFFFFF" w:val="clear"/>
          <w:lang w:val="en-US"/>
        </w:rPr>
      </w:r>
    </w:p>
    <w:p>
      <w:pPr>
        <w:pStyle w:val="NoSpacing"/>
        <w:widowControl w:val="false"/>
        <w:ind w:firstLine="709"/>
        <w:jc w:val="center"/>
        <w:rPr>
          <w:rFonts w:ascii="Times New Roman" w:hAnsi="Times New Roman"/>
          <w:b/>
          <w:b/>
          <w:bCs/>
          <w:sz w:val="28"/>
          <w:szCs w:val="28"/>
          <w:highlight w:val="white"/>
          <w:lang w:val="en-US"/>
        </w:rPr>
      </w:pPr>
      <w:r>
        <w:rPr>
          <w:rFonts w:ascii="Times New Roman" w:hAnsi="Times New Roman"/>
          <w:b/>
          <w:bCs/>
          <w:sz w:val="28"/>
          <w:szCs w:val="28"/>
          <w:shd w:fill="FFFFFF" w:val="clear"/>
          <w:lang w:val="en-US"/>
        </w:rPr>
        <w:t>IV. RESULTS</w:t>
      </w:r>
    </w:p>
    <w:p>
      <w:pPr>
        <w:pStyle w:val="NoSpacing"/>
        <w:widowControl w:val="false"/>
        <w:ind w:firstLine="709"/>
        <w:jc w:val="both"/>
        <w:rPr>
          <w:rFonts w:ascii="Times New Roman" w:hAnsi="Times New Roman"/>
          <w:sz w:val="28"/>
          <w:szCs w:val="28"/>
          <w:lang w:val="en-US"/>
        </w:rPr>
      </w:pPr>
      <w:r>
        <w:rPr>
          <w:rFonts w:ascii="Times New Roman" w:hAnsi="Times New Roman"/>
          <w:sz w:val="28"/>
          <w:szCs w:val="28"/>
          <w:lang w:val="en-US"/>
        </w:rPr>
        <w:t>This section can be split into several subsections (if necessary). Tables and figures must be referenced in the text and formatted as follows:</w:t>
      </w:r>
    </w:p>
    <w:p>
      <w:pPr>
        <w:pStyle w:val="Normal"/>
        <w:widowControl w:val="false"/>
        <w:spacing w:lineRule="auto" w:line="240" w:before="0" w:after="0"/>
        <w:ind w:firstLine="709"/>
        <w:jc w:val="both"/>
        <w:rPr>
          <w:rFonts w:ascii="Times New Roman" w:hAnsi="Times New Roman" w:cs="Times New Roman"/>
          <w:sz w:val="28"/>
          <w:szCs w:val="28"/>
          <w:lang w:val="en-US" w:eastAsia="uk-UA"/>
        </w:rPr>
      </w:pPr>
      <w:r>
        <w:rPr>
          <w:rFonts w:cs="Times New Roman" w:ascii="Times New Roman" w:hAnsi="Times New Roman"/>
          <w:sz w:val="28"/>
          <w:szCs w:val="28"/>
          <w:lang w:val="en-US" w:eastAsia="uk-UA"/>
        </w:rPr>
      </w:r>
    </w:p>
    <w:p>
      <w:pPr>
        <w:pStyle w:val="Normal"/>
        <w:widowControl w:val="false"/>
        <w:spacing w:lineRule="auto" w:line="240" w:before="0" w:after="0"/>
        <w:ind w:firstLine="709"/>
        <w:jc w:val="center"/>
        <w:rPr>
          <w:rFonts w:ascii="Times New Roman" w:hAnsi="Times New Roman" w:cs="Times New Roman"/>
          <w:sz w:val="28"/>
          <w:szCs w:val="28"/>
          <w:lang w:val="en-US" w:eastAsia="uk-UA"/>
        </w:rPr>
      </w:pPr>
      <w:r>
        <w:rPr/>
        <mc:AlternateContent>
          <mc:Choice Requires="wps">
            <w:drawing>
              <wp:inline distT="0" distB="19050" distL="0" distR="28575">
                <wp:extent cx="1858010" cy="534035"/>
                <wp:effectExtent l="0" t="0" r="28575" b="19050"/>
                <wp:docPr id="4" name=""/>
                <a:graphic xmlns:a="http://schemas.openxmlformats.org/drawingml/2006/main">
                  <a:graphicData uri="http://schemas.microsoft.com/office/word/2010/wordprocessingShape">
                    <wps:wsp>
                      <wps:cNvSpPr/>
                      <wps:spPr>
                        <a:xfrm>
                          <a:off x="0" y="0"/>
                          <a:ext cx="1857240" cy="533520"/>
                        </a:xfrm>
                        <a:prstGeom prst="rect">
                          <a:avLst/>
                        </a:prstGeom>
                        <a:solidFill>
                          <a:srgbClr val="5b9bd5"/>
                        </a:solidFill>
                        <a:ln w="12600">
                          <a:solidFill>
                            <a:srgbClr val="43729d"/>
                          </a:solidFill>
                          <a:miter/>
                        </a:ln>
                      </wps:spPr>
                      <wps:style>
                        <a:lnRef idx="0"/>
                        <a:fillRef idx="0"/>
                        <a:effectRef idx="0"/>
                        <a:fontRef idx="minor"/>
                      </wps:style>
                      <wps:txbx>
                        <w:txbxContent>
                          <w:p>
                            <w:pPr>
                              <w:pStyle w:val="FrameContents"/>
                              <w:spacing w:lineRule="auto" w:line="240" w:before="0" w:after="0"/>
                              <w:jc w:val="center"/>
                              <w:rPr>
                                <w:rFonts w:ascii="Times New Roman" w:hAnsi="Times New Roman" w:cs="Times New Roman"/>
                                <w:color w:val="000000"/>
                                <w:sz w:val="28"/>
                                <w:szCs w:val="28"/>
                                <w:lang w:val="en-US"/>
                              </w:rPr>
                            </w:pPr>
                            <w:r>
                              <w:rPr>
                                <w:rFonts w:cs="Times New Roman" w:ascii="Times New Roman" w:hAnsi="Times New Roman"/>
                                <w:color w:val="000000"/>
                                <w:sz w:val="28"/>
                                <w:szCs w:val="28"/>
                                <w:lang w:val="en-US"/>
                              </w:rPr>
                              <w:t>a</w:t>
                            </w:r>
                          </w:p>
                        </w:txbxContent>
                      </wps:txbx>
                      <wps:bodyPr anchor="ctr">
                        <a:noAutofit/>
                      </wps:bodyPr>
                    </wps:wsp>
                  </a:graphicData>
                </a:graphic>
              </wp:inline>
            </w:drawing>
          </mc:Choice>
          <mc:Fallback>
            <w:pict>
              <v:rect id="shape_0" fillcolor="#5b9bd5" stroked="t" style="position:absolute;margin-left:0pt;margin-top:-43.55pt;width:146.2pt;height:41.95pt;mso-position-vertical:top">
                <w10:wrap type="square"/>
                <v:fill o:detectmouseclick="t" type="solid" color2="#a4642a"/>
                <v:stroke color="#43729d" weight="12600" joinstyle="miter" endcap="flat"/>
                <v:textbox>
                  <w:txbxContent>
                    <w:p>
                      <w:pPr>
                        <w:pStyle w:val="FrameContents"/>
                        <w:spacing w:lineRule="auto" w:line="240" w:before="0" w:after="0"/>
                        <w:jc w:val="center"/>
                        <w:rPr>
                          <w:rFonts w:ascii="Times New Roman" w:hAnsi="Times New Roman" w:cs="Times New Roman"/>
                          <w:color w:val="000000"/>
                          <w:sz w:val="28"/>
                          <w:szCs w:val="28"/>
                          <w:lang w:val="en-US"/>
                        </w:rPr>
                      </w:pPr>
                      <w:r>
                        <w:rPr>
                          <w:rFonts w:cs="Times New Roman" w:ascii="Times New Roman" w:hAnsi="Times New Roman"/>
                          <w:color w:val="000000"/>
                          <w:sz w:val="28"/>
                          <w:szCs w:val="28"/>
                          <w:lang w:val="en-US"/>
                        </w:rPr>
                        <w:t>a</w:t>
                      </w:r>
                    </w:p>
                  </w:txbxContent>
                </v:textbox>
              </v:rect>
            </w:pict>
          </mc:Fallback>
        </mc:AlternateContent>
      </w:r>
    </w:p>
    <w:p>
      <w:pPr>
        <w:pStyle w:val="Normal"/>
        <w:widowControl w:val="false"/>
        <w:spacing w:lineRule="auto" w:line="240" w:before="0" w:after="0"/>
        <w:ind w:firstLine="709"/>
        <w:jc w:val="center"/>
        <w:rPr>
          <w:rFonts w:ascii="Times New Roman" w:hAnsi="Times New Roman" w:cs="Times New Roman"/>
          <w:sz w:val="28"/>
          <w:szCs w:val="28"/>
          <w:lang w:val="en-US" w:eastAsia="uk-UA"/>
        </w:rPr>
      </w:pPr>
      <w:r>
        <w:rPr/>
        <mc:AlternateContent>
          <mc:Choice Requires="wps">
            <w:drawing>
              <wp:inline distT="0" distB="28575" distL="0" distR="28575">
                <wp:extent cx="905510" cy="486410"/>
                <wp:effectExtent l="0" t="0" r="28575" b="28575"/>
                <wp:docPr id="6" name=""/>
                <a:graphic xmlns:a="http://schemas.openxmlformats.org/drawingml/2006/main">
                  <a:graphicData uri="http://schemas.microsoft.com/office/word/2010/wordprocessingShape">
                    <wps:wsp>
                      <wps:cNvSpPr/>
                      <wps:spPr>
                        <a:xfrm>
                          <a:off x="0" y="0"/>
                          <a:ext cx="905040" cy="485640"/>
                        </a:xfrm>
                        <a:prstGeom prst="rect">
                          <a:avLst/>
                        </a:prstGeom>
                        <a:solidFill>
                          <a:srgbClr val="70ad47"/>
                        </a:solidFill>
                        <a:ln w="12600">
                          <a:solidFill>
                            <a:srgbClr val="43729d"/>
                          </a:solidFill>
                          <a:miter/>
                        </a:ln>
                      </wps:spPr>
                      <wps:style>
                        <a:lnRef idx="0"/>
                        <a:fillRef idx="0"/>
                        <a:effectRef idx="0"/>
                        <a:fontRef idx="minor"/>
                      </wps:style>
                      <wps:txbx>
                        <w:txbxContent>
                          <w:p>
                            <w:pPr>
                              <w:pStyle w:val="FrameContents"/>
                              <w:spacing w:lineRule="auto" w:line="240" w:before="0" w:after="0"/>
                              <w:jc w:val="center"/>
                              <w:rPr>
                                <w:rFonts w:ascii="Times New Roman" w:hAnsi="Times New Roman" w:cs="Times New Roman"/>
                                <w:color w:val="000000"/>
                                <w:sz w:val="28"/>
                                <w:szCs w:val="28"/>
                                <w:lang w:val="en-US"/>
                              </w:rPr>
                            </w:pPr>
                            <w:r>
                              <w:rPr>
                                <w:rFonts w:cs="Times New Roman" w:ascii="Times New Roman" w:hAnsi="Times New Roman"/>
                                <w:color w:val="000000"/>
                                <w:sz w:val="28"/>
                                <w:szCs w:val="28"/>
                                <w:lang w:val="en-US"/>
                              </w:rPr>
                              <w:t>b</w:t>
                            </w:r>
                          </w:p>
                        </w:txbxContent>
                      </wps:txbx>
                      <wps:bodyPr anchor="ctr">
                        <a:noAutofit/>
                      </wps:bodyPr>
                    </wps:wsp>
                  </a:graphicData>
                </a:graphic>
              </wp:inline>
            </w:drawing>
          </mc:Choice>
          <mc:Fallback>
            <w:pict>
              <v:rect id="shape_0" fillcolor="#70ad47" stroked="t" style="position:absolute;margin-left:0pt;margin-top:-40.55pt;width:71.2pt;height:38.2pt;mso-position-vertical:top">
                <w10:wrap type="square"/>
                <v:fill o:detectmouseclick="t" type="solid" color2="#8f52b8"/>
                <v:stroke color="#43729d" weight="12600" joinstyle="miter" endcap="flat"/>
                <v:textbox>
                  <w:txbxContent>
                    <w:p>
                      <w:pPr>
                        <w:pStyle w:val="FrameContents"/>
                        <w:spacing w:lineRule="auto" w:line="240" w:before="0" w:after="0"/>
                        <w:jc w:val="center"/>
                        <w:rPr>
                          <w:rFonts w:ascii="Times New Roman" w:hAnsi="Times New Roman" w:cs="Times New Roman"/>
                          <w:color w:val="000000"/>
                          <w:sz w:val="28"/>
                          <w:szCs w:val="28"/>
                          <w:lang w:val="en-US"/>
                        </w:rPr>
                      </w:pPr>
                      <w:r>
                        <w:rPr>
                          <w:rFonts w:cs="Times New Roman" w:ascii="Times New Roman" w:hAnsi="Times New Roman"/>
                          <w:color w:val="000000"/>
                          <w:sz w:val="28"/>
                          <w:szCs w:val="28"/>
                          <w:lang w:val="en-US"/>
                        </w:rPr>
                        <w:t>b</w:t>
                      </w:r>
                    </w:p>
                  </w:txbxContent>
                </v:textbox>
              </v:rect>
            </w:pict>
          </mc:Fallback>
        </mc:AlternateContent>
      </w:r>
      <w:r>
        <w:rPr/>
        <mc:AlternateContent>
          <mc:Choice Requires="wps">
            <w:drawing>
              <wp:inline distT="0" distB="28575" distL="0" distR="28575">
                <wp:extent cx="905510" cy="486410"/>
                <wp:effectExtent l="0" t="0" r="28575" b="28575"/>
                <wp:docPr id="8" name=""/>
                <a:graphic xmlns:a="http://schemas.openxmlformats.org/drawingml/2006/main">
                  <a:graphicData uri="http://schemas.microsoft.com/office/word/2010/wordprocessingShape">
                    <wps:wsp>
                      <wps:cNvSpPr/>
                      <wps:spPr>
                        <a:xfrm>
                          <a:off x="0" y="0"/>
                          <a:ext cx="905040" cy="485640"/>
                        </a:xfrm>
                        <a:prstGeom prst="rect">
                          <a:avLst/>
                        </a:prstGeom>
                        <a:solidFill>
                          <a:srgbClr val="ffc000"/>
                        </a:solidFill>
                        <a:ln w="12600">
                          <a:solidFill>
                            <a:srgbClr val="43729d"/>
                          </a:solidFill>
                          <a:miter/>
                        </a:ln>
                      </wps:spPr>
                      <wps:style>
                        <a:lnRef idx="0"/>
                        <a:fillRef idx="0"/>
                        <a:effectRef idx="0"/>
                        <a:fontRef idx="minor"/>
                      </wps:style>
                      <wps:txbx>
                        <w:txbxContent>
                          <w:p>
                            <w:pPr>
                              <w:pStyle w:val="FrameContents"/>
                              <w:spacing w:lineRule="auto" w:line="240" w:before="0" w:after="0"/>
                              <w:jc w:val="center"/>
                              <w:rPr>
                                <w:rFonts w:ascii="Times New Roman" w:hAnsi="Times New Roman" w:cs="Times New Roman"/>
                                <w:color w:val="000000"/>
                                <w:sz w:val="28"/>
                                <w:szCs w:val="28"/>
                                <w:lang w:val="en-US"/>
                              </w:rPr>
                            </w:pPr>
                            <w:r>
                              <w:rPr>
                                <w:rFonts w:cs="Times New Roman" w:ascii="Times New Roman" w:hAnsi="Times New Roman"/>
                                <w:color w:val="000000"/>
                                <w:sz w:val="28"/>
                                <w:szCs w:val="28"/>
                                <w:lang w:val="en-US"/>
                              </w:rPr>
                              <w:t>c</w:t>
                            </w:r>
                          </w:p>
                        </w:txbxContent>
                      </wps:txbx>
                      <wps:bodyPr anchor="ctr">
                        <a:noAutofit/>
                      </wps:bodyPr>
                    </wps:wsp>
                  </a:graphicData>
                </a:graphic>
              </wp:inline>
            </w:drawing>
          </mc:Choice>
          <mc:Fallback>
            <w:pict>
              <v:rect id="shape_0" fillcolor="#ffc000" stroked="t" style="position:absolute;margin-left:0pt;margin-top:-40.55pt;width:71.2pt;height:38.2pt;mso-position-vertical:top">
                <w10:wrap type="square"/>
                <v:fill o:detectmouseclick="t" type="solid" color2="#003fff"/>
                <v:stroke color="#43729d" weight="12600" joinstyle="miter" endcap="flat"/>
                <v:textbox>
                  <w:txbxContent>
                    <w:p>
                      <w:pPr>
                        <w:pStyle w:val="FrameContents"/>
                        <w:spacing w:lineRule="auto" w:line="240" w:before="0" w:after="0"/>
                        <w:jc w:val="center"/>
                        <w:rPr>
                          <w:rFonts w:ascii="Times New Roman" w:hAnsi="Times New Roman" w:cs="Times New Roman"/>
                          <w:color w:val="000000"/>
                          <w:sz w:val="28"/>
                          <w:szCs w:val="28"/>
                          <w:lang w:val="en-US"/>
                        </w:rPr>
                      </w:pPr>
                      <w:r>
                        <w:rPr>
                          <w:rFonts w:cs="Times New Roman" w:ascii="Times New Roman" w:hAnsi="Times New Roman"/>
                          <w:color w:val="000000"/>
                          <w:sz w:val="28"/>
                          <w:szCs w:val="28"/>
                          <w:lang w:val="en-US"/>
                        </w:rPr>
                        <w:t>c</w:t>
                      </w:r>
                    </w:p>
                  </w:txbxContent>
                </v:textbox>
              </v:rect>
            </w:pict>
          </mc:Fallback>
        </mc:AlternateContent>
      </w:r>
    </w:p>
    <w:p>
      <w:pPr>
        <w:pStyle w:val="Normal"/>
        <w:widowControl w:val="false"/>
        <w:spacing w:lineRule="auto" w:line="240" w:before="0" w:after="0"/>
        <w:ind w:firstLine="709"/>
        <w:jc w:val="center"/>
        <w:rPr>
          <w:rFonts w:ascii="Times New Roman" w:hAnsi="Times New Roman" w:cs="Times New Roman"/>
          <w:sz w:val="28"/>
          <w:szCs w:val="28"/>
          <w:lang w:val="en-US" w:eastAsia="uk-UA"/>
        </w:rPr>
      </w:pPr>
      <w:r>
        <w:rPr>
          <w:rFonts w:cs="Times New Roman" w:ascii="Times New Roman" w:hAnsi="Times New Roman"/>
          <w:sz w:val="28"/>
          <w:szCs w:val="28"/>
          <w:lang w:val="en-US" w:eastAsia="uk-UA"/>
        </w:rPr>
        <w:t>Fig. 1. Title of the figure…:</w:t>
      </w:r>
    </w:p>
    <w:p>
      <w:pPr>
        <w:pStyle w:val="Normal"/>
        <w:widowControl w:val="false"/>
        <w:spacing w:lineRule="auto" w:line="240" w:before="0" w:after="0"/>
        <w:ind w:firstLine="709"/>
        <w:jc w:val="center"/>
        <w:rPr>
          <w:rFonts w:ascii="Times New Roman" w:hAnsi="Times New Roman" w:cs="Times New Roman"/>
          <w:sz w:val="28"/>
          <w:szCs w:val="28"/>
          <w:lang w:val="en-US" w:eastAsia="uk-UA"/>
        </w:rPr>
      </w:pPr>
      <w:r>
        <w:rPr>
          <w:rFonts w:cs="Times New Roman" w:ascii="Times New Roman" w:hAnsi="Times New Roman"/>
          <w:sz w:val="28"/>
          <w:szCs w:val="28"/>
          <w:lang w:val="en-US" w:eastAsia="uk-UA"/>
        </w:rPr>
        <w:t>a – first subfigure, b – second subfigure, c – third subfigure</w:t>
      </w:r>
    </w:p>
    <w:p>
      <w:pPr>
        <w:pStyle w:val="Normal"/>
        <w:widowControl w:val="false"/>
        <w:spacing w:lineRule="auto" w:line="240" w:before="0" w:after="0"/>
        <w:ind w:firstLine="709"/>
        <w:jc w:val="both"/>
        <w:rPr>
          <w:rFonts w:ascii="Times New Roman" w:hAnsi="Times New Roman" w:cs="Times New Roman"/>
          <w:sz w:val="28"/>
          <w:szCs w:val="28"/>
          <w:lang w:val="en-US" w:eastAsia="uk-UA"/>
        </w:rPr>
      </w:pPr>
      <w:r>
        <w:rPr>
          <w:rFonts w:cs="Times New Roman" w:ascii="Times New Roman" w:hAnsi="Times New Roman"/>
          <w:sz w:val="28"/>
          <w:szCs w:val="28"/>
          <w:lang w:val="en-US" w:eastAsia="uk-UA"/>
        </w:rPr>
      </w:r>
    </w:p>
    <w:p>
      <w:pPr>
        <w:pStyle w:val="Normal"/>
        <w:widowControl w:val="false"/>
        <w:spacing w:lineRule="auto" w:line="240" w:before="0" w:after="0"/>
        <w:ind w:firstLine="709"/>
        <w:jc w:val="both"/>
        <w:rPr>
          <w:rFonts w:ascii="Times New Roman" w:hAnsi="Times New Roman" w:cs="Times New Roman"/>
          <w:sz w:val="28"/>
          <w:szCs w:val="28"/>
          <w:lang w:val="en-US" w:eastAsia="uk-UA"/>
        </w:rPr>
      </w:pPr>
      <w:r>
        <w:rPr>
          <w:rFonts w:cs="Times New Roman" w:ascii="Times New Roman" w:hAnsi="Times New Roman"/>
          <w:sz w:val="28"/>
          <w:szCs w:val="28"/>
          <w:lang w:val="en-US" w:eastAsia="uk-UA"/>
        </w:rPr>
        <w:t>Table 1. Title of the table…</w:t>
      </w:r>
    </w:p>
    <w:tbl>
      <w:tblPr>
        <w:tblStyle w:val="a7"/>
        <w:tblW w:w="9571" w:type="dxa"/>
        <w:jc w:val="left"/>
        <w:tblInd w:w="0" w:type="dxa"/>
        <w:tblCellMar>
          <w:top w:w="0" w:type="dxa"/>
          <w:left w:w="108" w:type="dxa"/>
          <w:bottom w:w="0" w:type="dxa"/>
          <w:right w:w="108" w:type="dxa"/>
        </w:tblCellMar>
        <w:tblLook w:val="04a0" w:noHBand="0" w:noVBand="1" w:firstColumn="1" w:lastRow="0" w:lastColumn="0" w:firstRow="1"/>
      </w:tblPr>
      <w:tblGrid>
        <w:gridCol w:w="2392"/>
        <w:gridCol w:w="2393"/>
        <w:gridCol w:w="2393"/>
        <w:gridCol w:w="2392"/>
      </w:tblGrid>
      <w:tr>
        <w:trPr/>
        <w:tc>
          <w:tcPr>
            <w:tcW w:w="2392" w:type="dxa"/>
            <w:tcBorders/>
          </w:tcPr>
          <w:p>
            <w:pPr>
              <w:pStyle w:val="Normal"/>
              <w:widowControl w:val="false"/>
              <w:spacing w:lineRule="auto" w:line="240" w:before="0" w:after="0"/>
              <w:jc w:val="both"/>
              <w:rPr>
                <w:rFonts w:ascii="Times New Roman" w:hAnsi="Times New Roman" w:cs="Times New Roman"/>
                <w:b/>
                <w:b/>
                <w:sz w:val="24"/>
                <w:szCs w:val="24"/>
                <w:lang w:val="en-US" w:eastAsia="uk-UA"/>
              </w:rPr>
            </w:pPr>
            <w:r>
              <w:rPr>
                <w:rFonts w:cs="Times New Roman" w:ascii="Times New Roman" w:hAnsi="Times New Roman"/>
                <w:b/>
                <w:sz w:val="24"/>
                <w:szCs w:val="24"/>
                <w:lang w:val="en-US" w:eastAsia="uk-UA"/>
              </w:rPr>
              <w:t>Header A</w:t>
            </w:r>
          </w:p>
        </w:tc>
        <w:tc>
          <w:tcPr>
            <w:tcW w:w="2393" w:type="dxa"/>
            <w:tcBorders/>
          </w:tcPr>
          <w:p>
            <w:pPr>
              <w:pStyle w:val="Normal"/>
              <w:widowControl w:val="false"/>
              <w:spacing w:lineRule="auto" w:line="240" w:before="0" w:after="0"/>
              <w:jc w:val="center"/>
              <w:rPr>
                <w:rFonts w:ascii="Times New Roman" w:hAnsi="Times New Roman" w:cs="Times New Roman"/>
                <w:b/>
                <w:b/>
                <w:sz w:val="24"/>
                <w:szCs w:val="24"/>
                <w:lang w:val="en-US" w:eastAsia="uk-UA"/>
              </w:rPr>
            </w:pPr>
            <w:r>
              <w:rPr>
                <w:rFonts w:cs="Times New Roman" w:ascii="Times New Roman" w:hAnsi="Times New Roman"/>
                <w:b/>
                <w:sz w:val="24"/>
                <w:szCs w:val="24"/>
                <w:lang w:val="en-US" w:eastAsia="uk-UA"/>
              </w:rPr>
              <w:t>Header 1</w:t>
            </w:r>
          </w:p>
        </w:tc>
        <w:tc>
          <w:tcPr>
            <w:tcW w:w="2393" w:type="dxa"/>
            <w:tcBorders/>
          </w:tcPr>
          <w:p>
            <w:pPr>
              <w:pStyle w:val="Normal"/>
              <w:widowControl w:val="false"/>
              <w:spacing w:lineRule="auto" w:line="240" w:before="0" w:after="0"/>
              <w:jc w:val="center"/>
              <w:rPr>
                <w:rFonts w:ascii="Times New Roman" w:hAnsi="Times New Roman" w:cs="Times New Roman"/>
                <w:b/>
                <w:b/>
                <w:sz w:val="24"/>
                <w:szCs w:val="24"/>
                <w:lang w:val="en-US" w:eastAsia="uk-UA"/>
              </w:rPr>
            </w:pPr>
            <w:r>
              <w:rPr>
                <w:rFonts w:cs="Times New Roman" w:ascii="Times New Roman" w:hAnsi="Times New Roman"/>
                <w:b/>
                <w:sz w:val="24"/>
                <w:szCs w:val="24"/>
                <w:lang w:val="en-US" w:eastAsia="uk-UA"/>
              </w:rPr>
              <w:t>Header 2</w:t>
            </w:r>
          </w:p>
        </w:tc>
        <w:tc>
          <w:tcPr>
            <w:tcW w:w="2392" w:type="dxa"/>
            <w:tcBorders/>
          </w:tcPr>
          <w:p>
            <w:pPr>
              <w:pStyle w:val="Normal"/>
              <w:widowControl w:val="false"/>
              <w:spacing w:lineRule="auto" w:line="240" w:before="0" w:after="0"/>
              <w:jc w:val="center"/>
              <w:rPr>
                <w:rFonts w:ascii="Times New Roman" w:hAnsi="Times New Roman" w:cs="Times New Roman"/>
                <w:b/>
                <w:b/>
                <w:sz w:val="24"/>
                <w:szCs w:val="24"/>
                <w:lang w:val="en-US" w:eastAsia="uk-UA"/>
              </w:rPr>
            </w:pPr>
            <w:r>
              <w:rPr>
                <w:rFonts w:cs="Times New Roman" w:ascii="Times New Roman" w:hAnsi="Times New Roman"/>
                <w:b/>
                <w:sz w:val="24"/>
                <w:szCs w:val="24"/>
                <w:lang w:val="en-US" w:eastAsia="uk-UA"/>
              </w:rPr>
              <w:t>Header 3</w:t>
            </w:r>
          </w:p>
        </w:tc>
      </w:tr>
      <w:tr>
        <w:trPr/>
        <w:tc>
          <w:tcPr>
            <w:tcW w:w="2392" w:type="dxa"/>
            <w:tcBorders/>
          </w:tcPr>
          <w:p>
            <w:pPr>
              <w:pStyle w:val="Normal"/>
              <w:widowControl w:val="false"/>
              <w:spacing w:lineRule="auto" w:line="240" w:before="0" w:after="0"/>
              <w:jc w:val="both"/>
              <w:rPr>
                <w:rFonts w:ascii="Times New Roman" w:hAnsi="Times New Roman" w:cs="Times New Roman"/>
                <w:b/>
                <w:b/>
                <w:sz w:val="24"/>
                <w:szCs w:val="24"/>
                <w:lang w:val="en-US" w:eastAsia="uk-UA"/>
              </w:rPr>
            </w:pPr>
            <w:r>
              <w:rPr>
                <w:rFonts w:cs="Times New Roman" w:ascii="Times New Roman" w:hAnsi="Times New Roman"/>
                <w:b/>
                <w:sz w:val="24"/>
                <w:szCs w:val="24"/>
                <w:lang w:val="en-US" w:eastAsia="uk-UA"/>
              </w:rPr>
              <w:t>Header B</w:t>
            </w:r>
          </w:p>
        </w:tc>
        <w:tc>
          <w:tcPr>
            <w:tcW w:w="2393" w:type="dxa"/>
            <w:tcBorders/>
          </w:tcPr>
          <w:p>
            <w:pPr>
              <w:pStyle w:val="Normal"/>
              <w:widowControl w:val="false"/>
              <w:spacing w:lineRule="auto" w:line="240" w:before="0" w:after="0"/>
              <w:jc w:val="center"/>
              <w:rPr>
                <w:rFonts w:ascii="Times New Roman" w:hAnsi="Times New Roman" w:cs="Times New Roman"/>
                <w:sz w:val="24"/>
                <w:szCs w:val="24"/>
                <w:lang w:val="en-US" w:eastAsia="uk-UA"/>
              </w:rPr>
            </w:pPr>
            <w:r>
              <w:rPr>
                <w:rFonts w:cs="Times New Roman" w:ascii="Times New Roman" w:hAnsi="Times New Roman"/>
                <w:sz w:val="24"/>
                <w:szCs w:val="24"/>
                <w:lang w:val="en-US" w:eastAsia="uk-UA"/>
              </w:rPr>
              <w:t>Data</w:t>
            </w:r>
          </w:p>
        </w:tc>
        <w:tc>
          <w:tcPr>
            <w:tcW w:w="2393" w:type="dxa"/>
            <w:tcBorders/>
          </w:tcPr>
          <w:p>
            <w:pPr>
              <w:pStyle w:val="Normal"/>
              <w:widowControl w:val="false"/>
              <w:spacing w:lineRule="auto" w:line="240" w:before="0" w:after="0"/>
              <w:jc w:val="center"/>
              <w:rPr>
                <w:rFonts w:ascii="Times New Roman" w:hAnsi="Times New Roman" w:cs="Times New Roman"/>
                <w:sz w:val="24"/>
                <w:szCs w:val="24"/>
                <w:lang w:val="en-US" w:eastAsia="uk-UA"/>
              </w:rPr>
            </w:pPr>
            <w:r>
              <w:rPr>
                <w:rFonts w:cs="Times New Roman" w:ascii="Times New Roman" w:hAnsi="Times New Roman"/>
                <w:sz w:val="24"/>
                <w:szCs w:val="24"/>
                <w:lang w:val="en-US" w:eastAsia="uk-UA"/>
              </w:rPr>
              <w:t>Data</w:t>
            </w:r>
          </w:p>
        </w:tc>
        <w:tc>
          <w:tcPr>
            <w:tcW w:w="2392" w:type="dxa"/>
            <w:tcBorders/>
          </w:tcPr>
          <w:p>
            <w:pPr>
              <w:pStyle w:val="Normal"/>
              <w:widowControl w:val="false"/>
              <w:spacing w:lineRule="auto" w:line="240" w:before="0" w:after="0"/>
              <w:jc w:val="center"/>
              <w:rPr>
                <w:rFonts w:ascii="Times New Roman" w:hAnsi="Times New Roman" w:cs="Times New Roman"/>
                <w:sz w:val="24"/>
                <w:szCs w:val="24"/>
                <w:lang w:val="en-US" w:eastAsia="uk-UA"/>
              </w:rPr>
            </w:pPr>
            <w:r>
              <w:rPr>
                <w:rFonts w:cs="Times New Roman" w:ascii="Times New Roman" w:hAnsi="Times New Roman"/>
                <w:sz w:val="24"/>
                <w:szCs w:val="24"/>
                <w:lang w:val="en-US" w:eastAsia="uk-UA"/>
              </w:rPr>
              <w:t>Data</w:t>
            </w:r>
          </w:p>
        </w:tc>
      </w:tr>
      <w:tr>
        <w:trPr/>
        <w:tc>
          <w:tcPr>
            <w:tcW w:w="2392" w:type="dxa"/>
            <w:tcBorders/>
          </w:tcPr>
          <w:p>
            <w:pPr>
              <w:pStyle w:val="Normal"/>
              <w:widowControl w:val="false"/>
              <w:spacing w:lineRule="auto" w:line="240" w:before="0" w:after="0"/>
              <w:jc w:val="both"/>
              <w:rPr>
                <w:rFonts w:ascii="Times New Roman" w:hAnsi="Times New Roman" w:cs="Times New Roman"/>
                <w:b/>
                <w:b/>
                <w:sz w:val="24"/>
                <w:szCs w:val="24"/>
                <w:lang w:val="en-US" w:eastAsia="uk-UA"/>
              </w:rPr>
            </w:pPr>
            <w:r>
              <w:rPr>
                <w:rFonts w:cs="Times New Roman" w:ascii="Times New Roman" w:hAnsi="Times New Roman"/>
                <w:b/>
                <w:sz w:val="24"/>
                <w:szCs w:val="24"/>
                <w:lang w:val="en-US" w:eastAsia="uk-UA"/>
              </w:rPr>
              <w:t>Header C</w:t>
            </w:r>
          </w:p>
        </w:tc>
        <w:tc>
          <w:tcPr>
            <w:tcW w:w="2393" w:type="dxa"/>
            <w:tcBorders/>
          </w:tcPr>
          <w:p>
            <w:pPr>
              <w:pStyle w:val="Normal"/>
              <w:widowControl w:val="false"/>
              <w:spacing w:lineRule="auto" w:line="240" w:before="0" w:after="0"/>
              <w:jc w:val="center"/>
              <w:rPr>
                <w:rFonts w:ascii="Times New Roman" w:hAnsi="Times New Roman" w:cs="Times New Roman"/>
                <w:sz w:val="24"/>
                <w:szCs w:val="24"/>
                <w:lang w:val="en-US" w:eastAsia="uk-UA"/>
              </w:rPr>
            </w:pPr>
            <w:r>
              <w:rPr>
                <w:rFonts w:cs="Times New Roman" w:ascii="Times New Roman" w:hAnsi="Times New Roman"/>
                <w:sz w:val="24"/>
                <w:szCs w:val="24"/>
                <w:lang w:val="en-US" w:eastAsia="uk-UA"/>
              </w:rPr>
              <w:t>Data</w:t>
            </w:r>
          </w:p>
        </w:tc>
        <w:tc>
          <w:tcPr>
            <w:tcW w:w="2393" w:type="dxa"/>
            <w:tcBorders/>
          </w:tcPr>
          <w:p>
            <w:pPr>
              <w:pStyle w:val="Normal"/>
              <w:widowControl w:val="false"/>
              <w:spacing w:lineRule="auto" w:line="240" w:before="0" w:after="0"/>
              <w:jc w:val="center"/>
              <w:rPr>
                <w:rFonts w:ascii="Times New Roman" w:hAnsi="Times New Roman" w:cs="Times New Roman"/>
                <w:sz w:val="24"/>
                <w:szCs w:val="24"/>
                <w:lang w:val="en-US" w:eastAsia="uk-UA"/>
              </w:rPr>
            </w:pPr>
            <w:r>
              <w:rPr>
                <w:rFonts w:cs="Times New Roman" w:ascii="Times New Roman" w:hAnsi="Times New Roman"/>
                <w:sz w:val="24"/>
                <w:szCs w:val="24"/>
                <w:lang w:val="en-US" w:eastAsia="uk-UA"/>
              </w:rPr>
              <w:t>Data</w:t>
            </w:r>
          </w:p>
        </w:tc>
        <w:tc>
          <w:tcPr>
            <w:tcW w:w="2392" w:type="dxa"/>
            <w:tcBorders/>
          </w:tcPr>
          <w:p>
            <w:pPr>
              <w:pStyle w:val="Normal"/>
              <w:widowControl w:val="false"/>
              <w:spacing w:lineRule="auto" w:line="240" w:before="0" w:after="0"/>
              <w:jc w:val="center"/>
              <w:rPr>
                <w:rFonts w:ascii="Times New Roman" w:hAnsi="Times New Roman" w:cs="Times New Roman"/>
                <w:sz w:val="24"/>
                <w:szCs w:val="24"/>
                <w:lang w:val="en-US" w:eastAsia="uk-UA"/>
              </w:rPr>
            </w:pPr>
            <w:r>
              <w:rPr>
                <w:rFonts w:cs="Times New Roman" w:ascii="Times New Roman" w:hAnsi="Times New Roman"/>
                <w:sz w:val="24"/>
                <w:szCs w:val="24"/>
                <w:lang w:val="en-US" w:eastAsia="uk-UA"/>
              </w:rPr>
              <w:t>Data</w:t>
            </w:r>
          </w:p>
        </w:tc>
      </w:tr>
    </w:tbl>
    <w:p>
      <w:pPr>
        <w:pStyle w:val="Normal"/>
        <w:widowControl w:val="false"/>
        <w:spacing w:lineRule="auto" w:line="240" w:before="0" w:after="0"/>
        <w:ind w:firstLine="709"/>
        <w:jc w:val="both"/>
        <w:rPr>
          <w:rFonts w:ascii="Times New Roman" w:hAnsi="Times New Roman"/>
          <w:sz w:val="28"/>
          <w:szCs w:val="28"/>
        </w:rPr>
      </w:pPr>
      <w:hyperlink r:id="rId5">
        <w:r>
          <w:rPr>
            <w:rStyle w:val="InternetLink"/>
            <w:rFonts w:cs="Times New Roman" w:ascii="Times New Roman" w:hAnsi="Times New Roman"/>
            <w:sz w:val="28"/>
            <w:szCs w:val="28"/>
            <w:lang w:val="en-US" w:eastAsia="uk-UA"/>
          </w:rPr>
        </w:r>
      </w:hyperlink>
    </w:p>
    <w:p>
      <w:pPr>
        <w:pStyle w:val="Heading1"/>
        <w:widowControl w:val="false"/>
        <w:spacing w:beforeAutospacing="0" w:before="0" w:afterAutospacing="0" w:after="0"/>
        <w:ind w:firstLine="709"/>
        <w:jc w:val="center"/>
        <w:rPr>
          <w:rFonts w:ascii="Times New Roman" w:hAnsi="Times New Roman"/>
          <w:sz w:val="28"/>
          <w:szCs w:val="28"/>
          <w:lang w:val="en-US"/>
        </w:rPr>
      </w:pPr>
      <w:r>
        <w:rPr>
          <w:rFonts w:ascii="Times New Roman" w:hAnsi="Times New Roman"/>
          <w:sz w:val="28"/>
          <w:szCs w:val="28"/>
          <w:shd w:fill="FFFFFF" w:val="clear"/>
          <w:lang w:val="en-US"/>
        </w:rPr>
        <w:t>V.</w:t>
      </w:r>
      <w:r>
        <w:rPr>
          <w:rFonts w:ascii="Times New Roman" w:hAnsi="Times New Roman"/>
          <w:sz w:val="28"/>
          <w:szCs w:val="28"/>
          <w:lang w:val="en-US"/>
        </w:rPr>
        <w:t xml:space="preserve"> CONCLUSIONS</w:t>
      </w:r>
    </w:p>
    <w:p>
      <w:pPr>
        <w:pStyle w:val="NoSpacing"/>
        <w:widowControl w:val="false"/>
        <w:ind w:firstLine="709"/>
        <w:jc w:val="both"/>
        <w:rPr>
          <w:rFonts w:ascii="Times New Roman" w:hAnsi="Times New Roman"/>
          <w:sz w:val="28"/>
          <w:szCs w:val="28"/>
          <w:lang w:val="ru-RU"/>
        </w:rPr>
      </w:pPr>
      <w:r>
        <w:rPr>
          <w:rFonts w:ascii="Times New Roman" w:hAnsi="Times New Roman"/>
          <w:sz w:val="28"/>
          <w:szCs w:val="28"/>
          <w:lang w:val="ru-RU"/>
        </w:rPr>
        <w:t>Используя указанные выше методы в сочетании с, например, интерфейсом безмолвного доступа можно увеличить точность распознования фонем, что позволит увеличить как качество их размещения за счёт того что нейронная сеть будет тратить меньше времени на их поиск, так и качество визуальное за счёт освободившегося времени. Так же без использования ИБД, но пользуясь некоторыми особенностями организма, что были исследованы во время создания таких интерфейсов. Имея картинку должного качества можно анализировать смещения горла во время разговора, или, если есть такая возможность - анализировать перемещения языка и изменения формы рта. Последние два совета куда лучше применимы к людям озвучивающим записи, однако комбинация с ИБД позволит улучшить точность для всех сторон записи.</w:t>
      </w:r>
    </w:p>
    <w:p>
      <w:pPr>
        <w:pStyle w:val="NoSpacing"/>
        <w:widowControl w:val="false"/>
        <w:ind w:firstLine="709"/>
        <w:jc w:val="both"/>
        <w:rPr>
          <w:rFonts w:ascii="Times New Roman" w:hAnsi="Times New Roman"/>
          <w:sz w:val="28"/>
          <w:szCs w:val="28"/>
          <w:lang w:val="ru-RU"/>
        </w:rPr>
      </w:pPr>
      <w:r>
        <w:rPr>
          <w:rFonts w:ascii="Times New Roman" w:hAnsi="Times New Roman"/>
          <w:sz w:val="28"/>
          <w:szCs w:val="28"/>
          <w:lang w:val="ru-RU"/>
        </w:rPr>
      </w:r>
      <w:bookmarkStart w:id="2" w:name="_GoBack"/>
      <w:bookmarkStart w:id="3" w:name="_GoBack"/>
      <w:bookmarkEnd w:id="3"/>
    </w:p>
    <w:p>
      <w:pPr>
        <w:pStyle w:val="NoSpacing"/>
        <w:widowControl w:val="false"/>
        <w:ind w:firstLine="709"/>
        <w:jc w:val="both"/>
        <w:rPr>
          <w:rFonts w:ascii="Times New Roman" w:hAnsi="Times New Roman"/>
          <w:sz w:val="28"/>
          <w:szCs w:val="28"/>
          <w:lang w:val="ru-RU"/>
        </w:rPr>
      </w:pPr>
      <w:r>
        <w:rPr>
          <w:rFonts w:ascii="Times New Roman" w:hAnsi="Times New Roman"/>
          <w:sz w:val="28"/>
          <w:szCs w:val="28"/>
          <w:lang w:val="ru-RU"/>
        </w:rPr>
        <w:t xml:space="preserve">Также можно указать то, что при наличии более совершенного алгоритма машинного зрения и более точной калибровки оценивания для сети </w:t>
      </w:r>
      <w:r>
        <w:rPr>
          <w:rFonts w:ascii="Times New Roman" w:hAnsi="Times New Roman"/>
          <w:sz w:val="28"/>
          <w:szCs w:val="28"/>
          <w:lang w:val="en-US"/>
        </w:rPr>
        <w:t>Wav</w:t>
      </w:r>
      <w:r>
        <w:rPr>
          <w:rFonts w:ascii="Times New Roman" w:hAnsi="Times New Roman"/>
          <w:sz w:val="28"/>
          <w:szCs w:val="28"/>
          <w:lang w:val="ru-RU"/>
        </w:rPr>
        <w:t>2</w:t>
      </w:r>
      <w:r>
        <w:rPr>
          <w:rFonts w:ascii="Times New Roman" w:hAnsi="Times New Roman"/>
          <w:sz w:val="28"/>
          <w:szCs w:val="28"/>
          <w:lang w:val="en-US"/>
        </w:rPr>
        <w:t>Lip</w:t>
      </w:r>
      <w:r>
        <w:rPr>
          <w:rFonts w:ascii="Times New Roman" w:hAnsi="Times New Roman"/>
          <w:sz w:val="28"/>
          <w:szCs w:val="28"/>
          <w:lang w:val="ru-RU"/>
        </w:rPr>
        <w:t>, можно добиться лучших результатов по качеству генерации и более точную синхронизацию.</w:t>
      </w:r>
    </w:p>
    <w:p>
      <w:pPr>
        <w:pStyle w:val="NoSpacing"/>
        <w:widowControl w:val="false"/>
        <w:ind w:firstLine="709"/>
        <w:jc w:val="both"/>
        <w:rPr>
          <w:rFonts w:ascii="Times New Roman" w:hAnsi="Times New Roman"/>
          <w:b/>
          <w:b/>
          <w:bCs/>
          <w:sz w:val="28"/>
          <w:szCs w:val="28"/>
          <w:highlight w:val="white"/>
          <w:lang w:val="ru-RU"/>
        </w:rPr>
      </w:pPr>
      <w:r>
        <w:rPr>
          <w:rFonts w:ascii="Times New Roman" w:hAnsi="Times New Roman"/>
          <w:sz w:val="28"/>
          <w:szCs w:val="28"/>
          <w:lang w:val="ru-RU"/>
        </w:rPr>
        <w:t xml:space="preserve">И поскольку в последнее время мирвые гиганты технологий как </w:t>
      </w:r>
      <w:r>
        <w:rPr>
          <w:rFonts w:ascii="Times New Roman" w:hAnsi="Times New Roman"/>
          <w:sz w:val="28"/>
          <w:szCs w:val="28"/>
          <w:lang w:val="en-US"/>
        </w:rPr>
        <w:t>Nvidia</w:t>
      </w:r>
      <w:r>
        <w:rPr>
          <w:rFonts w:ascii="Times New Roman" w:hAnsi="Times New Roman"/>
          <w:sz w:val="28"/>
          <w:szCs w:val="28"/>
          <w:lang w:val="ru-RU"/>
        </w:rPr>
        <w:t xml:space="preserve">, </w:t>
      </w:r>
      <w:r>
        <w:rPr>
          <w:rFonts w:ascii="Times New Roman" w:hAnsi="Times New Roman"/>
          <w:sz w:val="28"/>
          <w:szCs w:val="28"/>
          <w:lang w:val="en-US"/>
        </w:rPr>
        <w:t>Samsung</w:t>
      </w:r>
      <w:r>
        <w:rPr>
          <w:rFonts w:ascii="Times New Roman" w:hAnsi="Times New Roman"/>
          <w:sz w:val="28"/>
          <w:szCs w:val="28"/>
          <w:lang w:val="ru-RU"/>
        </w:rPr>
        <w:t xml:space="preserve"> и другие создавали продукты с применением этой технологии, есть вероятность её улучшения в ближайшем будущем.</w:t>
      </w:r>
    </w:p>
    <w:p>
      <w:pPr>
        <w:pStyle w:val="NoSpacing"/>
        <w:widowControl w:val="false"/>
        <w:ind w:firstLine="709"/>
        <w:jc w:val="center"/>
        <w:rPr>
          <w:rFonts w:ascii="Times New Roman" w:hAnsi="Times New Roman"/>
          <w:b/>
          <w:b/>
          <w:bCs/>
          <w:sz w:val="28"/>
          <w:szCs w:val="28"/>
          <w:lang w:val="ru-RU"/>
        </w:rPr>
      </w:pPr>
      <w:r>
        <w:rPr>
          <w:rFonts w:ascii="Times New Roman" w:hAnsi="Times New Roman"/>
          <w:b/>
          <w:bCs/>
          <w:sz w:val="28"/>
          <w:szCs w:val="28"/>
          <w:shd w:fill="FFFFFF" w:val="clear"/>
          <w:lang w:val="en-US"/>
        </w:rPr>
        <w:t>V</w:t>
      </w:r>
      <w:r>
        <w:rPr>
          <w:rFonts w:ascii="Times New Roman" w:hAnsi="Times New Roman"/>
          <w:b/>
          <w:bCs/>
          <w:sz w:val="28"/>
          <w:szCs w:val="28"/>
          <w:shd w:fill="FFFFFF" w:val="clear"/>
          <w:lang w:val="ru-RU"/>
        </w:rPr>
        <w:t>І.</w:t>
      </w:r>
      <w:r>
        <w:rPr>
          <w:rFonts w:ascii="Times New Roman" w:hAnsi="Times New Roman"/>
          <w:b/>
          <w:bCs/>
          <w:sz w:val="28"/>
          <w:szCs w:val="28"/>
          <w:lang w:val="ru-RU"/>
        </w:rPr>
        <w:t xml:space="preserve"> </w:t>
      </w:r>
      <w:r>
        <w:rPr>
          <w:rFonts w:ascii="Times New Roman" w:hAnsi="Times New Roman"/>
          <w:b/>
          <w:bCs/>
          <w:sz w:val="28"/>
          <w:szCs w:val="28"/>
          <w:lang w:val="en-US"/>
        </w:rPr>
        <w:t>REFERENCES</w:t>
      </w:r>
      <w:bookmarkStart w:id="4" w:name="_Hlk31107124"/>
      <w:bookmarkEnd w:id="4"/>
    </w:p>
    <w:p>
      <w:pPr>
        <w:pStyle w:val="NoSpacing"/>
        <w:widowControl w:val="false"/>
        <w:ind w:firstLine="709"/>
        <w:jc w:val="both"/>
        <w:rPr>
          <w:rFonts w:ascii="Times New Roman" w:hAnsi="Times New Roman"/>
          <w:color w:val="auto"/>
          <w:sz w:val="24"/>
          <w:szCs w:val="24"/>
          <w:u w:val="none"/>
          <w:lang w:val="ru-RU"/>
        </w:rPr>
      </w:pPr>
      <w:r>
        <w:rPr>
          <w:rStyle w:val="InternetLink"/>
          <w:rFonts w:ascii="Times New Roman" w:hAnsi="Times New Roman"/>
          <w:color w:val="auto"/>
          <w:sz w:val="24"/>
          <w:szCs w:val="24"/>
          <w:u w:val="none"/>
          <w:lang w:val="ru-RU"/>
        </w:rPr>
        <w:t>1.</w:t>
      </w:r>
      <w:r>
        <w:rPr>
          <w:rStyle w:val="InternetLink"/>
          <w:rFonts w:ascii="Times New Roman" w:hAnsi="Times New Roman"/>
          <w:color w:val="auto"/>
          <w:sz w:val="24"/>
          <w:szCs w:val="24"/>
          <w:u w:val="none"/>
          <w:lang w:val="ru-RU"/>
        </w:rPr>
        <w:t xml:space="preserve"> Prajwal K.R., Rudrabha Mukhopadhyay, Namboodiri V. P., Jawahar C.V. (2020). </w:t>
      </w:r>
      <w:r>
        <w:rPr>
          <w:rStyle w:val="InternetLink"/>
          <w:rFonts w:ascii="Times New Roman" w:hAnsi="Times New Roman"/>
          <w:b w:val="false"/>
          <w:i w:val="false"/>
          <w:caps w:val="false"/>
          <w:smallCaps w:val="false"/>
          <w:color w:val="auto"/>
          <w:spacing w:val="0"/>
          <w:sz w:val="24"/>
          <w:szCs w:val="24"/>
          <w:u w:val="none"/>
          <w:lang w:val="ru-RU"/>
        </w:rPr>
        <w:t>A Lip Sync Expert Is All You Need for Speech to Lip Generation In the Wild. https://arxiv.org/pdf/2008.10010.pdf</w:t>
      </w:r>
    </w:p>
    <w:p>
      <w:pPr>
        <w:pStyle w:val="NoSpacing"/>
        <w:widowControl w:val="false"/>
        <w:ind w:firstLine="709"/>
        <w:jc w:val="both"/>
        <w:rPr>
          <w:rFonts w:ascii="Times New Roman" w:hAnsi="Times New Roman"/>
          <w:color w:val="auto"/>
          <w:sz w:val="24"/>
          <w:szCs w:val="24"/>
          <w:u w:val="none"/>
          <w:lang w:val="ru-RU"/>
        </w:rPr>
      </w:pPr>
      <w:r>
        <w:rPr>
          <w:rStyle w:val="InternetLink"/>
          <w:rFonts w:ascii="Times New Roman" w:hAnsi="Times New Roman"/>
          <w:color w:val="auto"/>
          <w:sz w:val="24"/>
          <w:szCs w:val="24"/>
          <w:u w:val="none"/>
          <w:lang w:val="ru-RU"/>
        </w:rPr>
        <w:t xml:space="preserve">2.  </w:t>
      </w:r>
      <w:r>
        <w:rPr>
          <w:rStyle w:val="InternetLink"/>
          <w:rFonts w:ascii="Times New Roman" w:hAnsi="Times New Roman"/>
          <w:color w:val="auto"/>
          <w:sz w:val="24"/>
          <w:szCs w:val="24"/>
          <w:u w:val="none"/>
          <w:lang w:val="ru-RU"/>
        </w:rPr>
        <w:t>Prajwal K.R, Rudrabha Mukhopadhyay,</w:t>
      </w:r>
      <w:r>
        <w:rPr>
          <w:rStyle w:val="InternetLink"/>
          <w:rFonts w:ascii="Times New Roman" w:hAnsi="Times New Roman"/>
          <w:color w:val="auto"/>
          <w:sz w:val="24"/>
          <w:szCs w:val="24"/>
          <w:u w:val="none"/>
          <w:lang w:val="ru-RU"/>
        </w:rPr>
        <w:t xml:space="preserve"> Jerin Philip, Abhishek Jha, Vinay Namboodiri, </w:t>
      </w:r>
      <w:r>
        <w:rPr>
          <w:rStyle w:val="InternetLink"/>
          <w:rFonts w:ascii="Times New Roman" w:hAnsi="Times New Roman"/>
          <w:color w:val="auto"/>
          <w:sz w:val="24"/>
          <w:szCs w:val="24"/>
          <w:u w:val="none"/>
          <w:lang w:val="ru-RU"/>
        </w:rPr>
        <w:t xml:space="preserve">Jawahar C.V. </w:t>
      </w:r>
      <w:r>
        <w:rPr>
          <w:rStyle w:val="InternetLink"/>
          <w:rFonts w:ascii="Times New Roman" w:hAnsi="Times New Roman"/>
          <w:color w:val="auto"/>
          <w:sz w:val="24"/>
          <w:szCs w:val="24"/>
          <w:u w:val="none"/>
          <w:lang w:val="ru-RU"/>
        </w:rPr>
        <w:t>(2019) Towards Automatic Face-to-Face Translation https://dl.acm.org/doi/10.1145/3343031.3351066</w:t>
      </w:r>
    </w:p>
    <w:p>
      <w:pPr>
        <w:pStyle w:val="NoSpacing"/>
        <w:widowControl w:val="false"/>
        <w:ind w:firstLine="709"/>
        <w:jc w:val="both"/>
        <w:rPr>
          <w:rFonts w:ascii="Times New Roman" w:hAnsi="Times New Roman"/>
          <w:color w:val="auto"/>
          <w:sz w:val="24"/>
          <w:szCs w:val="24"/>
          <w:u w:val="none"/>
          <w:lang w:val="ru-RU"/>
        </w:rPr>
      </w:pPr>
      <w:r>
        <w:rPr>
          <w:rStyle w:val="InternetLink"/>
          <w:rFonts w:ascii="Times New Roman" w:hAnsi="Times New Roman"/>
          <w:color w:val="auto"/>
          <w:sz w:val="24"/>
          <w:szCs w:val="24"/>
          <w:u w:val="none"/>
          <w:lang w:val="ru-RU"/>
        </w:rPr>
        <w:t xml:space="preserve">3. Deepali Aneja, Wilmot Li </w:t>
      </w:r>
      <w:r>
        <w:rPr>
          <w:rStyle w:val="InternetLink"/>
          <w:rFonts w:ascii="Times New Roman" w:hAnsi="Times New Roman"/>
          <w:color w:val="auto"/>
          <w:sz w:val="24"/>
          <w:szCs w:val="24"/>
          <w:u w:val="none"/>
          <w:lang w:val="ru-RU"/>
        </w:rPr>
        <w:t>(2019). Real-Time Lip Sync for Live 2D Animation</w:t>
      </w:r>
      <w:r>
        <w:rPr>
          <w:rStyle w:val="InternetLink"/>
          <w:rFonts w:ascii="Times New Roman" w:hAnsi="Times New Roman"/>
          <w:color w:val="auto"/>
          <w:sz w:val="24"/>
          <w:szCs w:val="24"/>
          <w:u w:val="none"/>
          <w:lang w:val="ru-RU"/>
        </w:rPr>
        <w:t>https://arxiv.org/pdf/2008.10010.pdf</w:t>
      </w:r>
    </w:p>
    <w:p>
      <w:pPr>
        <w:pStyle w:val="NoSpacing"/>
        <w:widowControl w:val="false"/>
        <w:ind w:firstLine="709"/>
        <w:jc w:val="both"/>
        <w:rPr>
          <w:rStyle w:val="InternetLink"/>
          <w:rFonts w:ascii="Times New Roman" w:hAnsi="Times New Roman"/>
          <w:color w:val="auto"/>
          <w:sz w:val="24"/>
          <w:szCs w:val="24"/>
          <w:u w:val="none"/>
          <w:lang w:val="ru-RU"/>
        </w:rPr>
      </w:pPr>
      <w:r>
        <w:rPr>
          <w:rFonts w:ascii="Times New Roman" w:hAnsi="Times New Roman"/>
          <w:color w:val="auto"/>
          <w:sz w:val="24"/>
          <w:szCs w:val="24"/>
          <w:u w:val="none"/>
          <w:lang w:val="ru-RU"/>
        </w:rPr>
      </w:r>
    </w:p>
    <w:p>
      <w:pPr>
        <w:pStyle w:val="NoSpacing"/>
        <w:widowControl w:val="false"/>
        <w:ind w:firstLine="709"/>
        <w:jc w:val="both"/>
        <w:rPr>
          <w:rFonts w:ascii="Times New Roman" w:hAnsi="Times New Roman"/>
          <w:bCs/>
          <w:sz w:val="28"/>
          <w:szCs w:val="28"/>
          <w:lang w:val="en-US"/>
        </w:rPr>
      </w:pPr>
      <w:r>
        <w:rPr>
          <w:rFonts w:ascii="Times New Roman" w:hAnsi="Times New Roman"/>
          <w:bCs/>
          <w:sz w:val="28"/>
          <w:szCs w:val="28"/>
          <w:lang w:val="en-US"/>
        </w:rPr>
        <w:t>Sources must be cited in the standard APA style:</w:t>
      </w:r>
    </w:p>
    <w:p>
      <w:pPr>
        <w:pStyle w:val="NoSpacing"/>
        <w:rPr/>
      </w:pPr>
      <w:r>
        <w:rPr/>
        <w:t>https://apastyle.apa.org/style-grammar-guidelines/references/examples</w:t>
      </w:r>
    </w:p>
    <w:p>
      <w:pPr>
        <w:pStyle w:val="Normal"/>
        <w:spacing w:before="0" w:after="200"/>
        <w:rPr>
          <w:rFonts w:ascii="Times New Roman" w:hAnsi="Times New Roman" w:cs="Times New Roman"/>
          <w:lang w:val="en-US"/>
        </w:rPr>
      </w:pPr>
      <w:r>
        <w:rPr/>
      </w:r>
    </w:p>
    <w:sectPr>
      <w:headerReference w:type="default" r:id="rId6"/>
      <w:type w:val="nextPage"/>
      <w:pgSz w:w="11906" w:h="16838"/>
      <w:pgMar w:left="1134" w:right="1134" w:header="454"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 w:name="ISOCPEUR">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PEW Report">
    <w:charset w:val="01"/>
    <w:family w:val="roman"/>
    <w:pitch w:val="variable"/>
  </w:font>
  <w:font w:name="Times-Roman">
    <w:altName w:val="Times New Roman"/>
    <w:charset w:val="01"/>
    <w:family w:val="roman"/>
    <w:pitch w:val="variable"/>
  </w:font>
  <w:font w:name="SymbolMT">
    <w:charset w:val="01"/>
    <w:family w:val="roman"/>
    <w:pitch w:val="variable"/>
  </w:font>
  <w:font w:name="Georgia">
    <w:charset w:val="01"/>
    <w:family w:val="roman"/>
    <w:pitch w:val="variable"/>
  </w:font>
  <w:font w:name="Candara">
    <w:charset w:val="01"/>
    <w:family w:val="roman"/>
    <w:pitch w:val="variable"/>
  </w:font>
  <w:font w:name="Segoe UI">
    <w:charset w:val="01"/>
    <w:family w:val="roman"/>
    <w:pitch w:val="variable"/>
  </w:font>
  <w:font w:name="Consola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mbria">
    <w:charset w:val="01"/>
    <w:family w:val="roman"/>
    <w:pitch w:val="variable"/>
  </w:font>
  <w:font w:name="Arial">
    <w:charset w:val="01"/>
    <w:family w:val="roman"/>
    <w:pitch w:val="variable"/>
  </w:font>
  <w:font w:name="SchoolBookCTT">
    <w:charset w:val="01"/>
    <w:family w:val="roman"/>
    <w:pitch w:val="variable"/>
  </w:font>
  <w:font w:name="AGPresquire">
    <w:charset w:val="01"/>
    <w:family w:val="roman"/>
    <w:pitch w:val="variable"/>
  </w:font>
  <w:font w:name="JBBGDE+TimesNewRoman">
    <w:charset w:val="01"/>
    <w:family w:val="roman"/>
    <w:pitch w:val="variable"/>
  </w:font>
  <w:font w:name="Segoe UI Symbo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settings.xml><?xml version="1.0" encoding="utf-8"?>
<w:settings xmlns:w="http://schemas.openxmlformats.org/wordprocessingml/2006/main">
  <w:zoom w:percent="100"/>
  <w:embedSystemFonts/>
  <w:defaultTabStop w:val="709"/>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ru-RU" w:eastAsia="ru-RU" w:bidi="ar-SA"/>
      </w:rPr>
    </w:rPrDefault>
    <w:pPrDefault>
      <w:pPr>
        <w:suppressAutoHyphens w:val="true"/>
      </w:pPr>
    </w:pPrDefault>
  </w:docDefaults>
  <w:latentStyles w:defLockedState="0" w:defUIPriority="99" w:defSemiHidden="0" w:defUnhideWhenUsed="0" w:defQFormat="0" w:count="377">
    <w:lsdException w:name="Normal" w:locked="1" w:uiPriority="0" w:qFormat="1"/>
    <w:lsdException w:name="heading 1" w:locked="1" w:qFormat="1"/>
    <w:lsdException w:name="heading 2" w:locked="1" w:uiPriority="0" w:semiHidden="1" w:unhideWhenUsed="1" w:qFormat="1"/>
    <w:lsdException w:name="heading 3" w:locked="1" w:uiPriority="0" w:semiHidden="1" w:unhideWhenUsed="1" w:qFormat="1"/>
    <w:lsdException w:name="heading 4" w:locked="1" w:uiPriority="0" w:semiHidden="1" w:unhideWhenUsed="1" w:qFormat="1"/>
    <w:lsdException w:name="heading 5" w:locked="1" w:uiPriority="0" w:semiHidden="1" w:unhideWhenUsed="1"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uiPriority="0" w:semiHidden="1" w:unhideWhenUsed="1"/>
    <w:lsdException w:name="List Number" w:semiHidden="1" w:unhideWhenUsed="1"/>
    <w:lsdException w:name="List 2" w:uiPriority="0"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uiPriority="0"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uiPriority="0" w:semiHidden="1" w:unhideWhenUsed="1"/>
    <w:lsdException w:name="Body Text Indent 2" w:semiHidden="1" w:unhideWhenUsed="1"/>
    <w:lsdException w:name="Body Text Indent 3" w:uiPriority="0" w:semiHidden="1" w:unhideWhenUsed="1"/>
    <w:lsdException w:name="Block Text" w:uiPriority="0" w:semiHidden="1" w:unhideWhenUsed="1"/>
    <w:lsdException w:name="Hyperlink" w:semiHidden="1" w:unhideWhenUsed="1"/>
    <w:lsdException w:name="FollowedHyperlink" w:uiPriority="0" w:semiHidden="1" w:unhideWhenUsed="1"/>
    <w:lsdException w:name="Strong" w:locked="1" w:qFormat="1"/>
    <w:lsdException w:name="Emphasis" w:locked="1"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b12a02"/>
    <w:pPr>
      <w:widowControl/>
      <w:suppressAutoHyphens w:val="true"/>
      <w:bidi w:val="0"/>
      <w:spacing w:lineRule="auto" w:line="276" w:before="0" w:after="200"/>
      <w:jc w:val="left"/>
    </w:pPr>
    <w:rPr>
      <w:rFonts w:cs="Calibri" w:ascii="Calibri" w:hAnsi="Calibri" w:eastAsia="Times New Roman"/>
      <w:color w:val="auto"/>
      <w:kern w:val="0"/>
      <w:sz w:val="22"/>
      <w:szCs w:val="22"/>
      <w:lang w:val="ru-RU" w:eastAsia="ru-RU" w:bidi="ar-SA"/>
    </w:rPr>
  </w:style>
  <w:style w:type="paragraph" w:styleId="Heading1">
    <w:name w:val="Heading 1"/>
    <w:basedOn w:val="Normal"/>
    <w:link w:val="10"/>
    <w:uiPriority w:val="99"/>
    <w:qFormat/>
    <w:rsid w:val="00154590"/>
    <w:pPr>
      <w:spacing w:lineRule="auto" w:line="240" w:beforeAutospacing="1" w:afterAutospacing="1"/>
      <w:outlineLvl w:val="0"/>
    </w:pPr>
    <w:rPr>
      <w:rFonts w:cs="Times New Roman"/>
      <w:b/>
      <w:bCs/>
      <w:kern w:val="2"/>
      <w:sz w:val="48"/>
      <w:szCs w:val="48"/>
    </w:rPr>
  </w:style>
  <w:style w:type="paragraph" w:styleId="Heading2">
    <w:name w:val="Heading 2"/>
    <w:basedOn w:val="Normal"/>
    <w:next w:val="Normal"/>
    <w:link w:val="20"/>
    <w:unhideWhenUsed/>
    <w:qFormat/>
    <w:locked/>
    <w:rsid w:val="00363a6a"/>
    <w:pPr>
      <w:keepNext w:val="true"/>
      <w:spacing w:before="240" w:after="60"/>
      <w:outlineLvl w:val="1"/>
    </w:pPr>
    <w:rPr>
      <w:rFonts w:ascii="Calibri Light" w:hAnsi="Calibri Light" w:cs="Times New Roman"/>
      <w:b/>
      <w:bCs/>
      <w:i/>
      <w:iCs/>
      <w:sz w:val="28"/>
      <w:szCs w:val="28"/>
    </w:rPr>
  </w:style>
  <w:style w:type="paragraph" w:styleId="Heading3">
    <w:name w:val="Heading 3"/>
    <w:basedOn w:val="Normal"/>
    <w:next w:val="Normal"/>
    <w:link w:val="30"/>
    <w:unhideWhenUsed/>
    <w:qFormat/>
    <w:locked/>
    <w:rsid w:val="00656a7c"/>
    <w:pPr>
      <w:keepNext w:val="true"/>
      <w:spacing w:before="240" w:after="60"/>
      <w:outlineLvl w:val="2"/>
    </w:pPr>
    <w:rPr>
      <w:rFonts w:ascii="Calibri Light" w:hAnsi="Calibri Light" w:cs="Times New Roman"/>
      <w:b/>
      <w:bCs/>
      <w:sz w:val="26"/>
      <w:szCs w:val="26"/>
    </w:rPr>
  </w:style>
  <w:style w:type="paragraph" w:styleId="Heading4">
    <w:name w:val="Heading 4"/>
    <w:basedOn w:val="Normal"/>
    <w:next w:val="Normal"/>
    <w:link w:val="40"/>
    <w:qFormat/>
    <w:locked/>
    <w:rsid w:val="00765fb9"/>
    <w:pPr>
      <w:keepNext w:val="true"/>
      <w:spacing w:lineRule="auto" w:line="240" w:before="240" w:after="60"/>
      <w:outlineLvl w:val="3"/>
    </w:pPr>
    <w:rPr>
      <w:rFonts w:ascii="Times New Roman" w:hAnsi="Times New Roman" w:cs="Times New Roman"/>
      <w:b/>
      <w:bCs/>
      <w:sz w:val="28"/>
      <w:szCs w:val="28"/>
    </w:rPr>
  </w:style>
  <w:style w:type="paragraph" w:styleId="Heading5">
    <w:name w:val="Heading 5"/>
    <w:basedOn w:val="Normal"/>
    <w:next w:val="Normal"/>
    <w:link w:val="50"/>
    <w:qFormat/>
    <w:locked/>
    <w:rsid w:val="00765fb9"/>
    <w:pPr>
      <w:spacing w:lineRule="auto" w:line="240" w:before="240" w:after="60"/>
      <w:outlineLvl w:val="4"/>
    </w:pPr>
    <w:rPr>
      <w:rFonts w:ascii="Times New Roman" w:hAnsi="Times New Roman" w:cs="Times New Roman"/>
      <w:b/>
      <w:bCs/>
      <w:i/>
      <w:iCs/>
      <w:sz w:val="26"/>
      <w:szCs w:val="26"/>
    </w:rPr>
  </w:style>
  <w:style w:type="paragraph" w:styleId="Heading6">
    <w:name w:val="Heading 6"/>
    <w:basedOn w:val="Normal"/>
    <w:next w:val="Normal"/>
    <w:link w:val="60"/>
    <w:qFormat/>
    <w:locked/>
    <w:rsid w:val="00765fb9"/>
    <w:pPr>
      <w:spacing w:lineRule="auto" w:line="240" w:before="240" w:after="60"/>
      <w:outlineLvl w:val="5"/>
    </w:pPr>
    <w:rPr>
      <w:rFonts w:ascii="Times New Roman" w:hAnsi="Times New Roman" w:cs="Times New Roman"/>
      <w:b/>
      <w:bCs/>
    </w:rPr>
  </w:style>
  <w:style w:type="paragraph" w:styleId="Heading7">
    <w:name w:val="Heading 7"/>
    <w:basedOn w:val="Normal"/>
    <w:next w:val="Normal"/>
    <w:link w:val="70"/>
    <w:qFormat/>
    <w:locked/>
    <w:rsid w:val="00765fb9"/>
    <w:pPr>
      <w:keepNext w:val="true"/>
      <w:spacing w:lineRule="auto" w:line="240" w:before="0" w:after="0"/>
      <w:ind w:firstLine="720"/>
      <w:outlineLvl w:val="6"/>
    </w:pPr>
    <w:rPr>
      <w:rFonts w:ascii="Times New Roman" w:hAnsi="Times New Roman" w:cs="Times New Roman"/>
      <w:i/>
      <w:iCs/>
      <w:sz w:val="28"/>
      <w:szCs w:val="24"/>
    </w:rPr>
  </w:style>
  <w:style w:type="paragraph" w:styleId="Heading8">
    <w:name w:val="Heading 8"/>
    <w:basedOn w:val="Normal"/>
    <w:next w:val="Normal"/>
    <w:link w:val="80"/>
    <w:qFormat/>
    <w:locked/>
    <w:rsid w:val="00765fb9"/>
    <w:pPr>
      <w:spacing w:lineRule="auto" w:line="240" w:before="240" w:after="60"/>
      <w:outlineLvl w:val="7"/>
    </w:pPr>
    <w:rPr>
      <w:rFonts w:cs="Times New Roman"/>
      <w:i/>
      <w:iCs/>
      <w:sz w:val="24"/>
      <w:szCs w:val="24"/>
    </w:rPr>
  </w:style>
  <w:style w:type="paragraph" w:styleId="Heading9">
    <w:name w:val="Heading 9"/>
    <w:basedOn w:val="Normal"/>
    <w:next w:val="Normal"/>
    <w:link w:val="90"/>
    <w:qFormat/>
    <w:locked/>
    <w:rsid w:val="00765fb9"/>
    <w:pPr>
      <w:keepNext w:val="true"/>
      <w:spacing w:lineRule="auto" w:line="360" w:before="0" w:after="0"/>
      <w:ind w:firstLine="851"/>
      <w:jc w:val="right"/>
      <w:outlineLvl w:val="8"/>
    </w:pPr>
    <w:rPr>
      <w:rFonts w:ascii="Times New Roman" w:hAnsi="Times New Roman" w:cs="Times New Roman"/>
      <w:b/>
      <w:bCs/>
      <w:sz w:val="32"/>
      <w:szCs w:val="20"/>
    </w:rPr>
  </w:style>
  <w:style w:type="character" w:styleId="DefaultParagraphFont" w:default="1">
    <w:name w:val="Default Paragraph Font"/>
    <w:uiPriority w:val="1"/>
    <w:semiHidden/>
    <w:unhideWhenUsed/>
    <w:qFormat/>
    <w:rPr/>
  </w:style>
  <w:style w:type="character" w:styleId="1" w:customStyle="1">
    <w:name w:val="Заголовок 1 Знак"/>
    <w:link w:val="1"/>
    <w:uiPriority w:val="99"/>
    <w:qFormat/>
    <w:locked/>
    <w:rsid w:val="00154590"/>
    <w:rPr>
      <w:rFonts w:ascii="Times New Roman" w:hAnsi="Times New Roman" w:cs="Times New Roman"/>
      <w:b/>
      <w:bCs/>
      <w:kern w:val="2"/>
      <w:sz w:val="48"/>
      <w:szCs w:val="48"/>
    </w:rPr>
  </w:style>
  <w:style w:type="character" w:styleId="2" w:customStyle="1">
    <w:name w:val="Заголовок 2 Знак"/>
    <w:link w:val="2"/>
    <w:qFormat/>
    <w:rsid w:val="00363a6a"/>
    <w:rPr>
      <w:rFonts w:ascii="Calibri Light" w:hAnsi="Calibri Light" w:eastAsia="Times New Roman" w:cs="Times New Roman"/>
      <w:b/>
      <w:bCs/>
      <w:i/>
      <w:iCs/>
      <w:sz w:val="28"/>
      <w:szCs w:val="28"/>
    </w:rPr>
  </w:style>
  <w:style w:type="character" w:styleId="3" w:customStyle="1">
    <w:name w:val="Заголовок 3 Знак"/>
    <w:link w:val="3"/>
    <w:qFormat/>
    <w:rsid w:val="00656a7c"/>
    <w:rPr>
      <w:rFonts w:ascii="Calibri Light" w:hAnsi="Calibri Light" w:eastAsia="Times New Roman" w:cs="Times New Roman"/>
      <w:b/>
      <w:bCs/>
      <w:sz w:val="26"/>
      <w:szCs w:val="26"/>
    </w:rPr>
  </w:style>
  <w:style w:type="character" w:styleId="4" w:customStyle="1">
    <w:name w:val="Заголовок 4 Знак"/>
    <w:link w:val="4"/>
    <w:qFormat/>
    <w:rsid w:val="00765fb9"/>
    <w:rPr>
      <w:rFonts w:ascii="Times New Roman" w:hAnsi="Times New Roman"/>
      <w:b/>
      <w:bCs/>
      <w:sz w:val="28"/>
      <w:szCs w:val="28"/>
    </w:rPr>
  </w:style>
  <w:style w:type="character" w:styleId="5" w:customStyle="1">
    <w:name w:val="Заголовок 5 Знак"/>
    <w:link w:val="5"/>
    <w:qFormat/>
    <w:rsid w:val="00765fb9"/>
    <w:rPr>
      <w:rFonts w:ascii="Times New Roman" w:hAnsi="Times New Roman"/>
      <w:b/>
      <w:bCs/>
      <w:i/>
      <w:iCs/>
      <w:sz w:val="26"/>
      <w:szCs w:val="26"/>
    </w:rPr>
  </w:style>
  <w:style w:type="character" w:styleId="6" w:customStyle="1">
    <w:name w:val="Заголовок 6 Знак"/>
    <w:link w:val="6"/>
    <w:qFormat/>
    <w:rsid w:val="00765fb9"/>
    <w:rPr>
      <w:rFonts w:ascii="Times New Roman" w:hAnsi="Times New Roman"/>
      <w:b/>
      <w:bCs/>
      <w:sz w:val="22"/>
      <w:szCs w:val="22"/>
    </w:rPr>
  </w:style>
  <w:style w:type="character" w:styleId="7" w:customStyle="1">
    <w:name w:val="Заголовок 7 Знак"/>
    <w:link w:val="7"/>
    <w:qFormat/>
    <w:rsid w:val="00765fb9"/>
    <w:rPr>
      <w:rFonts w:ascii="Times New Roman" w:hAnsi="Times New Roman"/>
      <w:i/>
      <w:iCs/>
      <w:sz w:val="28"/>
      <w:szCs w:val="24"/>
    </w:rPr>
  </w:style>
  <w:style w:type="character" w:styleId="8" w:customStyle="1">
    <w:name w:val="Заголовок 8 Знак"/>
    <w:link w:val="8"/>
    <w:qFormat/>
    <w:rsid w:val="00765fb9"/>
    <w:rPr>
      <w:i/>
      <w:iCs/>
      <w:sz w:val="24"/>
      <w:szCs w:val="24"/>
    </w:rPr>
  </w:style>
  <w:style w:type="character" w:styleId="9" w:customStyle="1">
    <w:name w:val="Заголовок 9 Знак"/>
    <w:link w:val="9"/>
    <w:qFormat/>
    <w:rsid w:val="00765fb9"/>
    <w:rPr>
      <w:rFonts w:ascii="Times New Roman" w:hAnsi="Times New Roman"/>
      <w:b/>
      <w:bCs/>
      <w:sz w:val="32"/>
    </w:rPr>
  </w:style>
  <w:style w:type="character" w:styleId="Xfm99003387" w:customStyle="1">
    <w:name w:val="xfm_99003387"/>
    <w:basedOn w:val="DefaultParagraphFont"/>
    <w:uiPriority w:val="99"/>
    <w:qFormat/>
    <w:rsid w:val="00754fb7"/>
    <w:rPr/>
  </w:style>
  <w:style w:type="character" w:styleId="Emphasis">
    <w:name w:val="Emphasis"/>
    <w:uiPriority w:val="99"/>
    <w:qFormat/>
    <w:rsid w:val="00754fb7"/>
    <w:rPr>
      <w:i/>
      <w:iCs/>
    </w:rPr>
  </w:style>
  <w:style w:type="character" w:styleId="Shorttext" w:customStyle="1">
    <w:name w:val="short_text"/>
    <w:basedOn w:val="DefaultParagraphFont"/>
    <w:uiPriority w:val="99"/>
    <w:qFormat/>
    <w:rsid w:val="00754fb7"/>
    <w:rPr/>
  </w:style>
  <w:style w:type="character" w:styleId="Strong">
    <w:name w:val="Strong"/>
    <w:uiPriority w:val="99"/>
    <w:qFormat/>
    <w:rsid w:val="00f563df"/>
    <w:rPr>
      <w:b/>
      <w:bCs/>
    </w:rPr>
  </w:style>
  <w:style w:type="character" w:styleId="Notranslate" w:customStyle="1">
    <w:name w:val="notranslate"/>
    <w:basedOn w:val="DefaultParagraphFont"/>
    <w:qFormat/>
    <w:rsid w:val="00f563df"/>
    <w:rPr/>
  </w:style>
  <w:style w:type="character" w:styleId="Xfmc7" w:customStyle="1">
    <w:name w:val="xfmc7"/>
    <w:basedOn w:val="DefaultParagraphFont"/>
    <w:uiPriority w:val="99"/>
    <w:qFormat/>
    <w:rsid w:val="00f563df"/>
    <w:rPr/>
  </w:style>
  <w:style w:type="character" w:styleId="Style5" w:customStyle="1">
    <w:name w:val="Абзац списка Знак"/>
    <w:link w:val="a5"/>
    <w:qFormat/>
    <w:rsid w:val="001039ed"/>
    <w:rPr>
      <w:rFonts w:cs="Calibri"/>
      <w:sz w:val="22"/>
      <w:szCs w:val="22"/>
      <w:lang w:eastAsia="en-US"/>
    </w:rPr>
  </w:style>
  <w:style w:type="character" w:styleId="InternetLink">
    <w:name w:val="Hyperlink"/>
    <w:uiPriority w:val="99"/>
    <w:unhideWhenUsed/>
    <w:rsid w:val="00656a7c"/>
    <w:rPr>
      <w:color w:val="0000FF"/>
      <w:u w:val="single"/>
    </w:rPr>
  </w:style>
  <w:style w:type="character" w:styleId="Applestylespan" w:customStyle="1">
    <w:name w:val="apple-style-span"/>
    <w:qFormat/>
    <w:rsid w:val="00656a7c"/>
    <w:rPr/>
  </w:style>
  <w:style w:type="character" w:styleId="Style6" w:customStyle="1">
    <w:name w:val="Верхний колонтитул Знак"/>
    <w:link w:val="a9"/>
    <w:uiPriority w:val="99"/>
    <w:qFormat/>
    <w:rsid w:val="00656a7c"/>
    <w:rPr>
      <w:rFonts w:cs="Calibri"/>
      <w:sz w:val="22"/>
      <w:szCs w:val="22"/>
    </w:rPr>
  </w:style>
  <w:style w:type="character" w:styleId="Style7" w:customStyle="1">
    <w:name w:val="Нижний колонтитул Знак"/>
    <w:link w:val="ab"/>
    <w:uiPriority w:val="99"/>
    <w:qFormat/>
    <w:rsid w:val="00656a7c"/>
    <w:rPr>
      <w:rFonts w:cs="Calibri"/>
      <w:sz w:val="22"/>
      <w:szCs w:val="22"/>
    </w:rPr>
  </w:style>
  <w:style w:type="character" w:styleId="Style8" w:customStyle="1">
    <w:name w:val="Обычный (Интернет) Знак"/>
    <w:link w:val="ad"/>
    <w:uiPriority w:val="99"/>
    <w:qFormat/>
    <w:locked/>
    <w:rsid w:val="00ed5b6b"/>
    <w:rPr>
      <w:rFonts w:ascii="Times New Roman" w:hAnsi="Times New Roman"/>
      <w:sz w:val="24"/>
      <w:szCs w:val="24"/>
      <w:lang w:val="bg-BG" w:eastAsia="bg-BG"/>
    </w:rPr>
  </w:style>
  <w:style w:type="character" w:styleId="Googsubmenuarrow2" w:customStyle="1">
    <w:name w:val="goog-submenu-arrow2"/>
    <w:qFormat/>
    <w:rsid w:val="00656a7c"/>
    <w:rPr>
      <w:rFonts w:cs="Times New Roman"/>
    </w:rPr>
  </w:style>
  <w:style w:type="character" w:styleId="Longtext" w:customStyle="1">
    <w:name w:val="long_text"/>
    <w:qFormat/>
    <w:rsid w:val="00656a7c"/>
    <w:rPr/>
  </w:style>
  <w:style w:type="character" w:styleId="Style9" w:customStyle="1">
    <w:name w:val="Текст концевой сноски Знак"/>
    <w:link w:val="af"/>
    <w:uiPriority w:val="99"/>
    <w:semiHidden/>
    <w:qFormat/>
    <w:rsid w:val="00656a7c"/>
    <w:rPr>
      <w:rFonts w:cs="Calibri"/>
    </w:rPr>
  </w:style>
  <w:style w:type="character" w:styleId="Style10" w:customStyle="1">
    <w:name w:val="Основной текст + Курсив"/>
    <w:qFormat/>
    <w:rsid w:val="00656a7c"/>
    <w:rPr>
      <w:rFonts w:ascii="Times New Roman" w:hAnsi="Times New Roman" w:eastAsia="Times New Roman" w:cs="Times New Roman"/>
      <w:i/>
      <w:iCs/>
      <w:spacing w:val="10"/>
      <w:sz w:val="19"/>
      <w:szCs w:val="19"/>
      <w:shd w:fill="FFFFFF" w:val="clear"/>
    </w:rPr>
  </w:style>
  <w:style w:type="character" w:styleId="Articletitle" w:customStyle="1">
    <w:name w:val="article-title"/>
    <w:qFormat/>
    <w:rsid w:val="003e7a33"/>
    <w:rPr/>
  </w:style>
  <w:style w:type="character" w:styleId="HTML" w:customStyle="1">
    <w:name w:val="Стандартный HTML Знак"/>
    <w:link w:val="HTML"/>
    <w:uiPriority w:val="99"/>
    <w:qFormat/>
    <w:rsid w:val="00ed5b6b"/>
    <w:rPr>
      <w:rFonts w:ascii="Courier New" w:hAnsi="Courier New" w:cs="Courier New"/>
    </w:rPr>
  </w:style>
  <w:style w:type="character" w:styleId="Style11" w:customStyle="1">
    <w:name w:val="Текст выноски Знак"/>
    <w:link w:val="af3"/>
    <w:uiPriority w:val="99"/>
    <w:qFormat/>
    <w:rsid w:val="00ed5b6b"/>
    <w:rPr>
      <w:rFonts w:ascii="Tahoma" w:hAnsi="Tahoma" w:eastAsia="Calibri" w:cs="Tahoma"/>
      <w:sz w:val="16"/>
      <w:szCs w:val="16"/>
      <w:lang w:val="uk-UA" w:eastAsia="en-US"/>
    </w:rPr>
  </w:style>
  <w:style w:type="character" w:styleId="Tlidtranslation" w:customStyle="1">
    <w:name w:val="tlid-translation"/>
    <w:qFormat/>
    <w:rsid w:val="001039ed"/>
    <w:rPr/>
  </w:style>
  <w:style w:type="character" w:styleId="HTMLCite">
    <w:name w:val="HTML Cite"/>
    <w:uiPriority w:val="99"/>
    <w:semiHidden/>
    <w:unhideWhenUsed/>
    <w:qFormat/>
    <w:rsid w:val="00ac0b59"/>
    <w:rPr>
      <w:i/>
      <w:iCs/>
    </w:rPr>
  </w:style>
  <w:style w:type="character" w:styleId="21" w:customStyle="1">
    <w:name w:val="Основной текст 2 Знак"/>
    <w:link w:val="21"/>
    <w:qFormat/>
    <w:rsid w:val="0099590f"/>
    <w:rPr>
      <w:rFonts w:ascii="Times New Roman" w:hAnsi="Times New Roman" w:eastAsia="Calibri"/>
      <w:sz w:val="24"/>
      <w:szCs w:val="22"/>
      <w:lang w:val="uk-UA" w:eastAsia="en-US"/>
    </w:rPr>
  </w:style>
  <w:style w:type="character" w:styleId="Appleconvertedspace" w:customStyle="1">
    <w:name w:val="apple-converted-space"/>
    <w:qFormat/>
    <w:rsid w:val="0099590f"/>
    <w:rPr/>
  </w:style>
  <w:style w:type="character" w:styleId="Hps" w:customStyle="1">
    <w:name w:val="hps"/>
    <w:qFormat/>
    <w:rsid w:val="0099590f"/>
    <w:rPr/>
  </w:style>
  <w:style w:type="character" w:styleId="Citation" w:customStyle="1">
    <w:name w:val="citation"/>
    <w:uiPriority w:val="99"/>
    <w:qFormat/>
    <w:rsid w:val="0099590f"/>
    <w:rPr>
      <w:rFonts w:cs="Times New Roman"/>
    </w:rPr>
  </w:style>
  <w:style w:type="character" w:styleId="Fontstyle01" w:customStyle="1">
    <w:name w:val="fontstyle01"/>
    <w:qFormat/>
    <w:rsid w:val="0099590f"/>
    <w:rPr>
      <w:rFonts w:ascii="Times New Roman" w:hAnsi="Times New Roman" w:cs="Times New Roman"/>
      <w:b w:val="false"/>
      <w:bCs w:val="false"/>
      <w:i w:val="false"/>
      <w:iCs w:val="false"/>
      <w:color w:val="000000"/>
      <w:sz w:val="28"/>
      <w:szCs w:val="28"/>
    </w:rPr>
  </w:style>
  <w:style w:type="character" w:styleId="Style12" w:customStyle="1">
    <w:name w:val="Основной текст Знак"/>
    <w:link w:val="af9"/>
    <w:uiPriority w:val="99"/>
    <w:qFormat/>
    <w:rsid w:val="00363a6a"/>
    <w:rPr>
      <w:rFonts w:cs="Calibri"/>
      <w:sz w:val="22"/>
      <w:szCs w:val="22"/>
    </w:rPr>
  </w:style>
  <w:style w:type="character" w:styleId="Keywords" w:customStyle="1">
    <w:name w:val="Keywords"/>
    <w:qFormat/>
    <w:rsid w:val="00f84a29"/>
    <w:rPr>
      <w:sz w:val="20"/>
    </w:rPr>
  </w:style>
  <w:style w:type="character" w:styleId="Hl" w:customStyle="1">
    <w:name w:val="hl"/>
    <w:qFormat/>
    <w:rsid w:val="00f84a29"/>
    <w:rPr/>
  </w:style>
  <w:style w:type="character" w:styleId="Tlidtranslationtranslation" w:customStyle="1">
    <w:name w:val="tlid-translation translation"/>
    <w:qFormat/>
    <w:rsid w:val="00934a03"/>
    <w:rPr/>
  </w:style>
  <w:style w:type="character" w:styleId="Style13" w:customStyle="1">
    <w:name w:val="Основной текст с отступом Знак"/>
    <w:link w:val="afb"/>
    <w:uiPriority w:val="99"/>
    <w:qFormat/>
    <w:rsid w:val="00680f46"/>
    <w:rPr>
      <w:rFonts w:cs="Calibri"/>
      <w:sz w:val="22"/>
      <w:szCs w:val="22"/>
    </w:rPr>
  </w:style>
  <w:style w:type="character" w:styleId="Style14" w:customStyle="1">
    <w:name w:val="Основной текст_"/>
    <w:link w:val="71"/>
    <w:uiPriority w:val="99"/>
    <w:qFormat/>
    <w:rsid w:val="00680f46"/>
    <w:rPr>
      <w:sz w:val="27"/>
      <w:szCs w:val="27"/>
      <w:shd w:fill="FFFFFF" w:val="clear"/>
    </w:rPr>
  </w:style>
  <w:style w:type="character" w:styleId="Style15" w:customStyle="1">
    <w:name w:val="Текст сноски Знак"/>
    <w:link w:val="afe"/>
    <w:uiPriority w:val="99"/>
    <w:qFormat/>
    <w:rsid w:val="00680f46"/>
    <w:rPr>
      <w:rFonts w:eastAsia="Calibri"/>
      <w:lang w:eastAsia="en-US"/>
    </w:rPr>
  </w:style>
  <w:style w:type="character" w:styleId="11" w:customStyle="1">
    <w:name w:val="Основной шрифт абзаца1"/>
    <w:qFormat/>
    <w:rsid w:val="000c77fd"/>
    <w:rPr/>
  </w:style>
  <w:style w:type="character" w:styleId="12" w:customStyle="1">
    <w:name w:val="Му. Основной текст Знак1"/>
    <w:qFormat/>
    <w:rsid w:val="000c77fd"/>
    <w:rPr>
      <w:rFonts w:eastAsia="Times New Roman"/>
      <w:b w:val="false"/>
      <w:spacing w:val="0"/>
      <w:lang w:bidi="en-US"/>
    </w:rPr>
  </w:style>
  <w:style w:type="character" w:styleId="Style16" w:customStyle="1">
    <w:name w:val="Основний текст Знак"/>
    <w:qFormat/>
    <w:rsid w:val="000c77fd"/>
    <w:rPr>
      <w:rFonts w:eastAsia="Times New Roman"/>
      <w:b w:val="false"/>
      <w:spacing w:val="0"/>
      <w:sz w:val="24"/>
      <w:szCs w:val="20"/>
      <w:lang w:eastAsia="ru-RU"/>
    </w:rPr>
  </w:style>
  <w:style w:type="character" w:styleId="Style17" w:customStyle="1">
    <w:name w:val="Текст у виносці Знак"/>
    <w:qFormat/>
    <w:rsid w:val="000c77fd"/>
    <w:rPr>
      <w:rFonts w:ascii="Tahoma" w:hAnsi="Tahoma" w:cs="Tahoma"/>
      <w:sz w:val="16"/>
      <w:szCs w:val="16"/>
    </w:rPr>
  </w:style>
  <w:style w:type="character" w:styleId="HTML1" w:customStyle="1">
    <w:name w:val="Стандартний HTML Знак"/>
    <w:qFormat/>
    <w:rsid w:val="000c77fd"/>
    <w:rPr>
      <w:rFonts w:ascii="Courier New" w:hAnsi="Courier New" w:eastAsia="Times New Roman" w:cs="Courier New"/>
      <w:b w:val="false"/>
      <w:spacing w:val="0"/>
      <w:sz w:val="20"/>
      <w:szCs w:val="20"/>
      <w:lang w:eastAsia="ru-RU"/>
    </w:rPr>
  </w:style>
  <w:style w:type="character" w:styleId="Style18" w:customStyle="1">
    <w:name w:val="_ Текст обычный Знак"/>
    <w:qFormat/>
    <w:rsid w:val="000c77fd"/>
    <w:rPr>
      <w:rFonts w:eastAsia="Times New Roman"/>
      <w:b w:val="false"/>
      <w:spacing w:val="0"/>
      <w:szCs w:val="24"/>
      <w:lang w:bidi="en-US"/>
    </w:rPr>
  </w:style>
  <w:style w:type="character" w:styleId="Style19" w:customStyle="1">
    <w:name w:val="Чертежный Знак"/>
    <w:qFormat/>
    <w:rsid w:val="000c77fd"/>
    <w:rPr>
      <w:rFonts w:ascii="ISOCPEUR" w:hAnsi="ISOCPEUR" w:eastAsia="Times New Roman"/>
      <w:b w:val="false"/>
      <w:i/>
      <w:spacing w:val="0"/>
      <w:szCs w:val="20"/>
      <w:lang w:val="uk-UA" w:eastAsia="ru-RU"/>
    </w:rPr>
  </w:style>
  <w:style w:type="character" w:styleId="13" w:customStyle="1">
    <w:name w:val="Строгий1"/>
    <w:qFormat/>
    <w:rsid w:val="000c77fd"/>
    <w:rPr>
      <w:b/>
      <w:bCs/>
    </w:rPr>
  </w:style>
  <w:style w:type="character" w:styleId="Style20" w:customStyle="1">
    <w:name w:val="Верхній колонтитул Знак"/>
    <w:qFormat/>
    <w:rsid w:val="000c77fd"/>
    <w:rPr>
      <w:rFonts w:ascii="Calibri" w:hAnsi="Calibri" w:eastAsia="Calibri"/>
      <w:b w:val="false"/>
      <w:spacing w:val="0"/>
      <w:sz w:val="22"/>
      <w:szCs w:val="22"/>
    </w:rPr>
  </w:style>
  <w:style w:type="character" w:styleId="Style21" w:customStyle="1">
    <w:name w:val="Нижній колонтитул Знак"/>
    <w:qFormat/>
    <w:rsid w:val="000c77fd"/>
    <w:rPr>
      <w:rFonts w:ascii="Calibri" w:hAnsi="Calibri" w:eastAsia="Calibri"/>
      <w:b w:val="false"/>
      <w:spacing w:val="0"/>
      <w:sz w:val="22"/>
      <w:szCs w:val="22"/>
    </w:rPr>
  </w:style>
  <w:style w:type="character" w:styleId="Style22" w:customStyle="1">
    <w:name w:val="Маркеры списка"/>
    <w:qFormat/>
    <w:rsid w:val="000c77fd"/>
    <w:rPr>
      <w:rFonts w:ascii="OpenSymbol" w:hAnsi="OpenSymbol" w:eastAsia="OpenSymbol" w:cs="OpenSymbol"/>
    </w:rPr>
  </w:style>
  <w:style w:type="character" w:styleId="Style23" w:customStyle="1">
    <w:name w:val="Заголовок Знак"/>
    <w:link w:val="aff7"/>
    <w:qFormat/>
    <w:rsid w:val="000c77fd"/>
    <w:rPr>
      <w:rFonts w:ascii="Liberation Sans" w:hAnsi="Liberation Sans" w:eastAsia="Noto Sans CJK SC" w:cs="Lohit Devanagari"/>
      <w:sz w:val="28"/>
      <w:szCs w:val="28"/>
    </w:rPr>
  </w:style>
  <w:style w:type="character" w:styleId="31" w:customStyle="1">
    <w:name w:val="Основной текст 3 Знак"/>
    <w:link w:val="31"/>
    <w:qFormat/>
    <w:rsid w:val="00267382"/>
    <w:rPr>
      <w:rFonts w:ascii="Times New Roman" w:hAnsi="Times New Roman"/>
      <w:sz w:val="24"/>
      <w:szCs w:val="28"/>
      <w:lang w:val="uk-UA"/>
    </w:rPr>
  </w:style>
  <w:style w:type="character" w:styleId="Hljskeyword" w:customStyle="1">
    <w:name w:val="hljs-keyword"/>
    <w:qFormat/>
    <w:rsid w:val="00267382"/>
    <w:rPr/>
  </w:style>
  <w:style w:type="character" w:styleId="Hljscomment" w:customStyle="1">
    <w:name w:val="hljs-comment"/>
    <w:qFormat/>
    <w:rsid w:val="00267382"/>
    <w:rPr/>
  </w:style>
  <w:style w:type="character" w:styleId="Hljsfunction" w:customStyle="1">
    <w:name w:val="hljs-function"/>
    <w:qFormat/>
    <w:rsid w:val="00267382"/>
    <w:rPr/>
  </w:style>
  <w:style w:type="character" w:styleId="Hljstitle" w:customStyle="1">
    <w:name w:val="hljs-title"/>
    <w:qFormat/>
    <w:rsid w:val="00267382"/>
    <w:rPr/>
  </w:style>
  <w:style w:type="character" w:styleId="Hljsparams" w:customStyle="1">
    <w:name w:val="hljs-params"/>
    <w:qFormat/>
    <w:rsid w:val="00267382"/>
    <w:rPr/>
  </w:style>
  <w:style w:type="character" w:styleId="Hljsnumber" w:customStyle="1">
    <w:name w:val="hljs-number"/>
    <w:qFormat/>
    <w:rsid w:val="00267382"/>
    <w:rPr/>
  </w:style>
  <w:style w:type="character" w:styleId="Hljsstring" w:customStyle="1">
    <w:name w:val="hljs-string"/>
    <w:qFormat/>
    <w:rsid w:val="00267382"/>
    <w:rPr/>
  </w:style>
  <w:style w:type="character" w:styleId="Style24" w:customStyle="1">
    <w:name w:val="Текст примечания Знак"/>
    <w:link w:val="afff1"/>
    <w:uiPriority w:val="99"/>
    <w:semiHidden/>
    <w:qFormat/>
    <w:rsid w:val="00267382"/>
    <w:rPr>
      <w:rFonts w:eastAsia="Calibri" w:cs="Arial"/>
      <w:lang w:val="en-US" w:eastAsia="en-US"/>
    </w:rPr>
  </w:style>
  <w:style w:type="character" w:styleId="Style25" w:customStyle="1">
    <w:name w:val="Тема примечания Знак"/>
    <w:link w:val="afff3"/>
    <w:uiPriority w:val="99"/>
    <w:semiHidden/>
    <w:qFormat/>
    <w:rsid w:val="00267382"/>
    <w:rPr>
      <w:rFonts w:eastAsia="Calibri" w:cs="Arial"/>
      <w:b/>
      <w:bCs/>
      <w:lang w:val="en-US" w:eastAsia="en-US"/>
    </w:rPr>
  </w:style>
  <w:style w:type="character" w:styleId="Gd15mcfceub" w:customStyle="1">
    <w:name w:val="gd15mcfceub"/>
    <w:qFormat/>
    <w:rsid w:val="00267382"/>
    <w:rPr/>
  </w:style>
  <w:style w:type="character" w:styleId="14" w:customStyle="1">
    <w:name w:val="Стиль1 Знак"/>
    <w:link w:val="1b"/>
    <w:qFormat/>
    <w:rsid w:val="00165dee"/>
    <w:rPr>
      <w:rFonts w:ascii="Times New Roman" w:hAnsi="Times New Roman" w:eastAsia="Calibri"/>
      <w:sz w:val="28"/>
      <w:szCs w:val="22"/>
      <w:lang w:eastAsia="en-US"/>
    </w:rPr>
  </w:style>
  <w:style w:type="character" w:styleId="15" w:customStyle="1">
    <w:name w:val="Неразрешенное упоминание1"/>
    <w:uiPriority w:val="99"/>
    <w:semiHidden/>
    <w:unhideWhenUsed/>
    <w:qFormat/>
    <w:rsid w:val="00165dee"/>
    <w:rPr>
      <w:color w:val="605E5C"/>
      <w:shd w:fill="E1DFDD" w:val="clear"/>
    </w:rPr>
  </w:style>
  <w:style w:type="character" w:styleId="16" w:customStyle="1">
    <w:name w:val="Гиперссылка1"/>
    <w:qFormat/>
    <w:rsid w:val="00765fb9"/>
    <w:rPr>
      <w:color w:val="0000FF"/>
      <w:u w:val="single"/>
    </w:rPr>
  </w:style>
  <w:style w:type="character" w:styleId="32" w:customStyle="1">
    <w:name w:val="Основной текст с отступом 3 Знак"/>
    <w:link w:val="34"/>
    <w:qFormat/>
    <w:rsid w:val="00765fb9"/>
    <w:rPr>
      <w:rFonts w:ascii="Times New Roman" w:hAnsi="Times New Roman"/>
      <w:sz w:val="28"/>
    </w:rPr>
  </w:style>
  <w:style w:type="character" w:styleId="Style26" w:customStyle="1">
    <w:name w:val="Текст Знак"/>
    <w:link w:val="afff4"/>
    <w:qFormat/>
    <w:rsid w:val="00765fb9"/>
    <w:rPr>
      <w:rFonts w:ascii="Courier New" w:hAnsi="Courier New" w:cs="Courier New"/>
    </w:rPr>
  </w:style>
  <w:style w:type="character" w:styleId="22" w:customStyle="1">
    <w:name w:val="Основной текст с отступом 2 Знак"/>
    <w:link w:val="24"/>
    <w:uiPriority w:val="99"/>
    <w:qFormat/>
    <w:rsid w:val="00765fb9"/>
    <w:rPr>
      <w:rFonts w:ascii="Times New Roman" w:hAnsi="Times New Roman"/>
      <w:sz w:val="28"/>
      <w:szCs w:val="24"/>
    </w:rPr>
  </w:style>
  <w:style w:type="character" w:styleId="Pagenumber">
    <w:name w:val="page number"/>
    <w:qFormat/>
    <w:rsid w:val="00765fb9"/>
    <w:rPr/>
  </w:style>
  <w:style w:type="character" w:styleId="PEStyleFont3" w:customStyle="1">
    <w:name w:val="PEStyleFont3"/>
    <w:qFormat/>
    <w:rsid w:val="00765fb9"/>
    <w:rPr>
      <w:rFonts w:ascii="PEW Report" w:hAnsi="PEW Report"/>
      <w:spacing w:val="0"/>
      <w:sz w:val="20"/>
      <w:u w:val="none"/>
    </w:rPr>
  </w:style>
  <w:style w:type="character" w:styleId="Xdtextboxctrl61msxeditplaintext" w:customStyle="1">
    <w:name w:val="xdtextbox ctrl61 ms-xedit-plaintext"/>
    <w:qFormat/>
    <w:rsid w:val="00765fb9"/>
    <w:rPr>
      <w:rFonts w:ascii="Times New Roman" w:hAnsi="Times New Roman" w:cs="Times New Roman"/>
    </w:rPr>
  </w:style>
  <w:style w:type="character" w:styleId="VisitedInternetLink">
    <w:name w:val="FollowedHyperlink"/>
    <w:rsid w:val="00765fb9"/>
    <w:rPr>
      <w:color w:val="800080"/>
      <w:u w:val="single"/>
    </w:rPr>
  </w:style>
  <w:style w:type="character" w:styleId="33" w:customStyle="1">
    <w:name w:val="Знак Знак3"/>
    <w:qFormat/>
    <w:rsid w:val="00765fb9"/>
    <w:rPr>
      <w:b/>
      <w:bCs/>
      <w:sz w:val="28"/>
      <w:lang w:val="ru-RU" w:eastAsia="ru-RU" w:bidi="ar-SA"/>
    </w:rPr>
  </w:style>
  <w:style w:type="character" w:styleId="17" w:customStyle="1">
    <w:name w:val="Знак Знак1"/>
    <w:qFormat/>
    <w:locked/>
    <w:rsid w:val="00765fb9"/>
    <w:rPr>
      <w:b/>
      <w:sz w:val="28"/>
      <w:lang w:val="ru-RU" w:eastAsia="ru-RU" w:bidi="ar-SA"/>
    </w:rPr>
  </w:style>
  <w:style w:type="character" w:styleId="41" w:customStyle="1">
    <w:name w:val="Знак Знак4"/>
    <w:qFormat/>
    <w:rsid w:val="00765fb9"/>
    <w:rPr>
      <w:sz w:val="28"/>
      <w:lang w:val="ru-RU" w:eastAsia="ru-RU" w:bidi="ar-SA"/>
    </w:rPr>
  </w:style>
  <w:style w:type="character" w:styleId="Style27" w:customStyle="1">
    <w:name w:val="Знак Знак"/>
    <w:qFormat/>
    <w:rsid w:val="00765fb9"/>
    <w:rPr>
      <w:sz w:val="16"/>
      <w:szCs w:val="16"/>
      <w:lang w:val="ru-RU" w:eastAsia="ru-RU" w:bidi="ar-SA"/>
    </w:rPr>
  </w:style>
  <w:style w:type="character" w:styleId="23" w:customStyle="1">
    <w:name w:val="Знак Знак2"/>
    <w:qFormat/>
    <w:rsid w:val="00765fb9"/>
    <w:rPr>
      <w:sz w:val="28"/>
      <w:lang w:val="ru-RU" w:eastAsia="ru-RU" w:bidi="ar-SA"/>
    </w:rPr>
  </w:style>
  <w:style w:type="character" w:styleId="Style28" w:customStyle="1">
    <w:name w:val="Подзаголовок Знак"/>
    <w:link w:val="afff9"/>
    <w:qFormat/>
    <w:rsid w:val="00765fb9"/>
    <w:rPr>
      <w:rFonts w:ascii="Times New Roman" w:hAnsi="Times New Roman"/>
      <w:sz w:val="28"/>
    </w:rPr>
  </w:style>
  <w:style w:type="character" w:styleId="FootnoteCharacters">
    <w:name w:val="Footnote Characters"/>
    <w:uiPriority w:val="99"/>
    <w:qFormat/>
    <w:rsid w:val="00765fb9"/>
    <w:rPr>
      <w:vertAlign w:val="superscript"/>
    </w:rPr>
  </w:style>
  <w:style w:type="character" w:styleId="FootnoteAnchor">
    <w:name w:val="Footnote Anchor"/>
    <w:rPr>
      <w:vertAlign w:val="superscript"/>
    </w:rPr>
  </w:style>
  <w:style w:type="character" w:styleId="24" w:customStyle="1">
    <w:name w:val="Основной текст (2)_"/>
    <w:qFormat/>
    <w:rsid w:val="00765fb9"/>
    <w:rPr>
      <w:rFonts w:ascii="Times New Roman" w:hAnsi="Times New Roman" w:eastAsia="Times New Roman" w:cs="Times New Roman"/>
      <w:b/>
      <w:bCs/>
      <w:i w:val="false"/>
      <w:iCs w:val="false"/>
      <w:caps w:val="false"/>
      <w:smallCaps w:val="false"/>
      <w:strike w:val="false"/>
      <w:dstrike w:val="false"/>
      <w:spacing w:val="5"/>
      <w:sz w:val="23"/>
      <w:szCs w:val="23"/>
      <w:u w:val="none"/>
    </w:rPr>
  </w:style>
  <w:style w:type="character" w:styleId="25" w:customStyle="1">
    <w:name w:val="Основной текст (2)"/>
    <w:qFormat/>
    <w:rsid w:val="00765fb9"/>
    <w:rPr>
      <w:rFonts w:ascii="Times New Roman" w:hAnsi="Times New Roman" w:eastAsia="Times New Roman" w:cs="Times New Roman"/>
      <w:b/>
      <w:bCs/>
      <w:i w:val="false"/>
      <w:iCs w:val="false"/>
      <w:caps w:val="false"/>
      <w:smallCaps w:val="false"/>
      <w:strike w:val="false"/>
      <w:dstrike w:val="false"/>
      <w:color w:val="000000"/>
      <w:spacing w:val="5"/>
      <w:w w:val="100"/>
      <w:sz w:val="23"/>
      <w:szCs w:val="23"/>
      <w:u w:val="single"/>
      <w:lang w:val="ru-RU"/>
    </w:rPr>
  </w:style>
  <w:style w:type="character" w:styleId="0pt" w:customStyle="1">
    <w:name w:val="Основной текст + Полужирный;Интервал 0 pt"/>
    <w:qFormat/>
    <w:rsid w:val="00765fb9"/>
    <w:rPr>
      <w:rFonts w:ascii="Times New Roman" w:hAnsi="Times New Roman" w:eastAsia="Times New Roman" w:cs="Times New Roman"/>
      <w:b/>
      <w:bCs/>
      <w:i w:val="false"/>
      <w:iCs w:val="false"/>
      <w:caps w:val="false"/>
      <w:smallCaps w:val="false"/>
      <w:strike w:val="false"/>
      <w:dstrike w:val="false"/>
      <w:color w:val="000000"/>
      <w:spacing w:val="5"/>
      <w:w w:val="100"/>
      <w:sz w:val="23"/>
      <w:szCs w:val="23"/>
      <w:u w:val="single"/>
      <w:shd w:fill="FFFFFF" w:val="clear"/>
      <w:lang w:val="ru-RU"/>
    </w:rPr>
  </w:style>
  <w:style w:type="character" w:styleId="7pt0pt" w:customStyle="1">
    <w:name w:val="Основной текст + 7 pt;Интервал 0 pt"/>
    <w:qFormat/>
    <w:rsid w:val="00765fb9"/>
    <w:rPr>
      <w:rFonts w:ascii="Times New Roman" w:hAnsi="Times New Roman" w:eastAsia="Times New Roman" w:cs="Times New Roman"/>
      <w:b w:val="false"/>
      <w:bCs w:val="false"/>
      <w:i w:val="false"/>
      <w:iCs w:val="false"/>
      <w:caps w:val="false"/>
      <w:smallCaps w:val="false"/>
      <w:strike w:val="false"/>
      <w:dstrike w:val="false"/>
      <w:color w:val="000000"/>
      <w:spacing w:val="0"/>
      <w:w w:val="100"/>
      <w:sz w:val="14"/>
      <w:szCs w:val="14"/>
      <w:u w:val="none"/>
      <w:shd w:fill="FFFFFF" w:val="clear"/>
    </w:rPr>
  </w:style>
  <w:style w:type="character" w:styleId="TitleChar" w:customStyle="1">
    <w:name w:val="Title Char"/>
    <w:qFormat/>
    <w:locked/>
    <w:rsid w:val="00765fb9"/>
    <w:rPr>
      <w:rFonts w:ascii="Times New Roman" w:hAnsi="Times New Roman" w:cs="Times New Roman"/>
      <w:b/>
      <w:sz w:val="20"/>
      <w:szCs w:val="20"/>
      <w:lang w:eastAsia="ru-RU"/>
    </w:rPr>
  </w:style>
  <w:style w:type="character" w:styleId="Wmicallto" w:customStyle="1">
    <w:name w:val="wmi-callto"/>
    <w:qFormat/>
    <w:rsid w:val="00765fb9"/>
    <w:rPr/>
  </w:style>
  <w:style w:type="character" w:styleId="1pt" w:customStyle="1">
    <w:name w:val="Основной текст + Интервал 1 pt"/>
    <w:qFormat/>
    <w:rsid w:val="00765fb9"/>
    <w:rPr>
      <w:rFonts w:ascii="Times New Roman" w:hAnsi="Times New Roman" w:eastAsia="Times New Roman" w:cs="Times New Roman"/>
      <w:b w:val="false"/>
      <w:bCs w:val="false"/>
      <w:i/>
      <w:iCs/>
      <w:caps w:val="false"/>
      <w:smallCaps w:val="false"/>
      <w:strike w:val="false"/>
      <w:dstrike w:val="false"/>
      <w:color w:val="000000"/>
      <w:spacing w:val="29"/>
      <w:w w:val="100"/>
      <w:sz w:val="23"/>
      <w:szCs w:val="23"/>
      <w:u w:val="none"/>
      <w:shd w:fill="FFFFFF" w:val="clear"/>
      <w:lang w:val="ru-RU"/>
    </w:rPr>
  </w:style>
  <w:style w:type="character" w:styleId="Style29" w:customStyle="1">
    <w:name w:val="Ïåðåìåííàÿ"/>
    <w:qFormat/>
    <w:rsid w:val="00ce1938"/>
    <w:rPr>
      <w:rFonts w:ascii="Times New Roman" w:hAnsi="Times New Roman" w:cs="Times New Roman"/>
      <w:i/>
      <w:iCs/>
      <w:sz w:val="30"/>
      <w:szCs w:val="30"/>
      <w:lang w:val="en-US" w:eastAsia="x-none"/>
    </w:rPr>
  </w:style>
  <w:style w:type="character" w:styleId="Style30" w:customStyle="1">
    <w:name w:val="Формула Знак"/>
    <w:link w:val="affff2"/>
    <w:qFormat/>
    <w:rsid w:val="00ce1938"/>
    <w:rPr>
      <w:rFonts w:ascii="Times New Roman" w:hAnsi="Times New Roman"/>
      <w:sz w:val="28"/>
      <w:szCs w:val="28"/>
    </w:rPr>
  </w:style>
  <w:style w:type="character" w:styleId="Annotationreference">
    <w:name w:val="annotation reference"/>
    <w:uiPriority w:val="99"/>
    <w:semiHidden/>
    <w:unhideWhenUsed/>
    <w:qFormat/>
    <w:rsid w:val="00ce1938"/>
    <w:rPr>
      <w:sz w:val="16"/>
      <w:szCs w:val="16"/>
    </w:rPr>
  </w:style>
  <w:style w:type="character" w:styleId="TextBodyChar" w:customStyle="1">
    <w:name w:val="Text_Body Char"/>
    <w:link w:val="TextBody"/>
    <w:qFormat/>
    <w:rsid w:val="0022063c"/>
    <w:rPr>
      <w:rFonts w:ascii="Times New Roman" w:hAnsi="Times New Roman" w:eastAsia="Calibri"/>
      <w:sz w:val="24"/>
      <w:szCs w:val="24"/>
      <w:lang w:val="en-US" w:eastAsia="en-US"/>
    </w:rPr>
  </w:style>
  <w:style w:type="character" w:styleId="Productdetailauthorsmain" w:customStyle="1">
    <w:name w:val="productdetail-authorsmain"/>
    <w:basedOn w:val="DefaultParagraphFont"/>
    <w:qFormat/>
    <w:rsid w:val="0022063c"/>
    <w:rPr/>
  </w:style>
  <w:style w:type="character" w:styleId="H1text" w:customStyle="1">
    <w:name w:val="h1-text"/>
    <w:basedOn w:val="DefaultParagraphFont"/>
    <w:qFormat/>
    <w:rsid w:val="0022063c"/>
    <w:rPr/>
  </w:style>
  <w:style w:type="character" w:styleId="W" w:customStyle="1">
    <w:name w:val="w"/>
    <w:basedOn w:val="DefaultParagraphFont"/>
    <w:qFormat/>
    <w:rsid w:val="00c07020"/>
    <w:rPr/>
  </w:style>
  <w:style w:type="character" w:styleId="Fontstyle21" w:customStyle="1">
    <w:name w:val="fontstyle21"/>
    <w:qFormat/>
    <w:rsid w:val="00c07020"/>
    <w:rPr>
      <w:rFonts w:ascii="Times-Roman" w:hAnsi="Times-Roman"/>
      <w:b w:val="false"/>
      <w:bCs w:val="false"/>
      <w:i w:val="false"/>
      <w:iCs w:val="false"/>
      <w:color w:val="000000"/>
      <w:sz w:val="28"/>
      <w:szCs w:val="28"/>
    </w:rPr>
  </w:style>
  <w:style w:type="character" w:styleId="Fontstyle31" w:customStyle="1">
    <w:name w:val="fontstyle31"/>
    <w:qFormat/>
    <w:rsid w:val="00c07020"/>
    <w:rPr>
      <w:rFonts w:ascii="SymbolMT" w:hAnsi="SymbolMT"/>
      <w:b w:val="false"/>
      <w:bCs w:val="false"/>
      <w:i w:val="false"/>
      <w:iCs w:val="false"/>
      <w:color w:val="000000"/>
      <w:sz w:val="24"/>
      <w:szCs w:val="24"/>
    </w:rPr>
  </w:style>
  <w:style w:type="character" w:styleId="FontStyle211" w:customStyle="1">
    <w:name w:val="Font Style21"/>
    <w:uiPriority w:val="99"/>
    <w:qFormat/>
    <w:rsid w:val="00c07020"/>
    <w:rPr>
      <w:rFonts w:ascii="Times New Roman" w:hAnsi="Times New Roman" w:cs="Times New Roman"/>
      <w:i/>
      <w:iCs/>
      <w:spacing w:val="10"/>
      <w:sz w:val="18"/>
      <w:szCs w:val="18"/>
    </w:rPr>
  </w:style>
  <w:style w:type="character" w:styleId="FontStyle24" w:customStyle="1">
    <w:name w:val="Font Style24"/>
    <w:uiPriority w:val="99"/>
    <w:qFormat/>
    <w:rsid w:val="00c07020"/>
    <w:rPr>
      <w:rFonts w:ascii="Times New Roman" w:hAnsi="Times New Roman" w:cs="Times New Roman"/>
      <w:sz w:val="18"/>
      <w:szCs w:val="18"/>
    </w:rPr>
  </w:style>
  <w:style w:type="character" w:styleId="FontStyle25" w:customStyle="1">
    <w:name w:val="Font Style25"/>
    <w:uiPriority w:val="99"/>
    <w:qFormat/>
    <w:rsid w:val="00c07020"/>
    <w:rPr>
      <w:rFonts w:ascii="Times New Roman" w:hAnsi="Times New Roman" w:cs="Times New Roman"/>
      <w:i/>
      <w:iCs/>
      <w:spacing w:val="20"/>
      <w:sz w:val="18"/>
      <w:szCs w:val="18"/>
    </w:rPr>
  </w:style>
  <w:style w:type="character" w:styleId="FontStyle32" w:customStyle="1">
    <w:name w:val="Font Style32"/>
    <w:uiPriority w:val="99"/>
    <w:qFormat/>
    <w:rsid w:val="00c07020"/>
    <w:rPr>
      <w:rFonts w:ascii="Times New Roman" w:hAnsi="Times New Roman" w:cs="Times New Roman"/>
      <w:i/>
      <w:iCs/>
      <w:sz w:val="14"/>
      <w:szCs w:val="14"/>
    </w:rPr>
  </w:style>
  <w:style w:type="character" w:styleId="FontStyle22" w:customStyle="1">
    <w:name w:val="Font Style22"/>
    <w:uiPriority w:val="99"/>
    <w:qFormat/>
    <w:rsid w:val="00c07020"/>
    <w:rPr>
      <w:rFonts w:ascii="Times New Roman" w:hAnsi="Times New Roman" w:cs="Times New Roman"/>
      <w:sz w:val="16"/>
      <w:szCs w:val="16"/>
    </w:rPr>
  </w:style>
  <w:style w:type="character" w:styleId="FontStyle26" w:customStyle="1">
    <w:name w:val="Font Style26"/>
    <w:uiPriority w:val="99"/>
    <w:qFormat/>
    <w:rsid w:val="00c07020"/>
    <w:rPr>
      <w:rFonts w:ascii="Times New Roman" w:hAnsi="Times New Roman" w:cs="Times New Roman"/>
      <w:b/>
      <w:bCs/>
      <w:i/>
      <w:iCs/>
      <w:sz w:val="16"/>
      <w:szCs w:val="16"/>
    </w:rPr>
  </w:style>
  <w:style w:type="character" w:styleId="FontStyle28" w:customStyle="1">
    <w:name w:val="Font Style28"/>
    <w:uiPriority w:val="99"/>
    <w:qFormat/>
    <w:rsid w:val="00c07020"/>
    <w:rPr>
      <w:rFonts w:ascii="Times New Roman" w:hAnsi="Times New Roman" w:cs="Times New Roman"/>
      <w:sz w:val="14"/>
      <w:szCs w:val="14"/>
    </w:rPr>
  </w:style>
  <w:style w:type="character" w:styleId="FontStyle311" w:customStyle="1">
    <w:name w:val="Font Style31"/>
    <w:uiPriority w:val="99"/>
    <w:qFormat/>
    <w:rsid w:val="00c07020"/>
    <w:rPr>
      <w:rFonts w:ascii="Times New Roman" w:hAnsi="Times New Roman" w:cs="Times New Roman"/>
      <w:b/>
      <w:bCs/>
      <w:i/>
      <w:iCs/>
      <w:sz w:val="12"/>
      <w:szCs w:val="12"/>
    </w:rPr>
  </w:style>
  <w:style w:type="character" w:styleId="FontStyle27" w:customStyle="1">
    <w:name w:val="Font Style27"/>
    <w:uiPriority w:val="99"/>
    <w:qFormat/>
    <w:rsid w:val="00c07020"/>
    <w:rPr>
      <w:rFonts w:ascii="Georgia" w:hAnsi="Georgia" w:cs="Georgia"/>
      <w:sz w:val="16"/>
      <w:szCs w:val="16"/>
    </w:rPr>
  </w:style>
  <w:style w:type="character" w:styleId="PlaceholderText">
    <w:name w:val="Placeholder Text"/>
    <w:uiPriority w:val="99"/>
    <w:semiHidden/>
    <w:qFormat/>
    <w:rsid w:val="00c07020"/>
    <w:rPr>
      <w:color w:val="808080"/>
    </w:rPr>
  </w:style>
  <w:style w:type="character" w:styleId="FontStyle11" w:customStyle="1">
    <w:name w:val="Font Style11"/>
    <w:uiPriority w:val="99"/>
    <w:qFormat/>
    <w:rsid w:val="00c07020"/>
    <w:rPr>
      <w:rFonts w:ascii="Times New Roman" w:hAnsi="Times New Roman" w:cs="Times New Roman"/>
      <w:i/>
      <w:iCs/>
      <w:sz w:val="24"/>
      <w:szCs w:val="24"/>
    </w:rPr>
  </w:style>
  <w:style w:type="character" w:styleId="FontStyle12" w:customStyle="1">
    <w:name w:val="Font Style12"/>
    <w:uiPriority w:val="99"/>
    <w:qFormat/>
    <w:rsid w:val="00c07020"/>
    <w:rPr>
      <w:rFonts w:ascii="Candara" w:hAnsi="Candara" w:cs="Candara"/>
      <w:b/>
      <w:bCs/>
      <w:sz w:val="26"/>
      <w:szCs w:val="26"/>
    </w:rPr>
  </w:style>
  <w:style w:type="character" w:styleId="FontStyle13" w:customStyle="1">
    <w:name w:val="Font Style13"/>
    <w:uiPriority w:val="99"/>
    <w:qFormat/>
    <w:rsid w:val="00c07020"/>
    <w:rPr>
      <w:rFonts w:ascii="Candara" w:hAnsi="Candara" w:cs="Candara"/>
      <w:smallCaps/>
      <w:sz w:val="20"/>
      <w:szCs w:val="20"/>
    </w:rPr>
  </w:style>
  <w:style w:type="character" w:styleId="FontStyle14" w:customStyle="1">
    <w:name w:val="Font Style14"/>
    <w:uiPriority w:val="99"/>
    <w:qFormat/>
    <w:rsid w:val="00c07020"/>
    <w:rPr>
      <w:rFonts w:ascii="Candara" w:hAnsi="Candara" w:cs="Candara"/>
      <w:i/>
      <w:iCs/>
      <w:sz w:val="16"/>
      <w:szCs w:val="16"/>
    </w:rPr>
  </w:style>
  <w:style w:type="character" w:styleId="FontStyle15" w:customStyle="1">
    <w:name w:val="Font Style15"/>
    <w:uiPriority w:val="99"/>
    <w:qFormat/>
    <w:rsid w:val="00c07020"/>
    <w:rPr>
      <w:rFonts w:ascii="Times New Roman" w:hAnsi="Times New Roman" w:cs="Times New Roman"/>
      <w:b/>
      <w:bCs/>
      <w:i/>
      <w:iCs/>
      <w:sz w:val="24"/>
      <w:szCs w:val="24"/>
    </w:rPr>
  </w:style>
  <w:style w:type="character" w:styleId="FontStyle16" w:customStyle="1">
    <w:name w:val="Font Style16"/>
    <w:uiPriority w:val="99"/>
    <w:qFormat/>
    <w:rsid w:val="00c07020"/>
    <w:rPr>
      <w:rFonts w:ascii="Times New Roman" w:hAnsi="Times New Roman" w:cs="Times New Roman"/>
      <w:sz w:val="24"/>
      <w:szCs w:val="24"/>
    </w:rPr>
  </w:style>
  <w:style w:type="character" w:styleId="FontStyle17" w:customStyle="1">
    <w:name w:val="Font Style17"/>
    <w:uiPriority w:val="99"/>
    <w:qFormat/>
    <w:rsid w:val="00c07020"/>
    <w:rPr>
      <w:rFonts w:ascii="Times New Roman" w:hAnsi="Times New Roman" w:cs="Times New Roman"/>
      <w:b/>
      <w:bCs/>
      <w:i/>
      <w:iCs/>
      <w:sz w:val="18"/>
      <w:szCs w:val="18"/>
    </w:rPr>
  </w:style>
  <w:style w:type="character" w:styleId="Autor1" w:customStyle="1">
    <w:name w:val="autor 1 Знак"/>
    <w:link w:val="autor1"/>
    <w:qFormat/>
    <w:rsid w:val="00c07020"/>
    <w:rPr>
      <w:rFonts w:ascii="Times New Roman" w:hAnsi="Times New Roman" w:eastAsia="MS Mincho"/>
      <w:sz w:val="22"/>
      <w:szCs w:val="22"/>
      <w:lang w:val="en-US" w:eastAsia="en-US"/>
    </w:rPr>
  </w:style>
  <w:style w:type="character" w:styleId="Addmd" w:customStyle="1">
    <w:name w:val="addmd"/>
    <w:qFormat/>
    <w:rsid w:val="00c07020"/>
    <w:rPr>
      <w:rFonts w:cs="Times New Roman"/>
    </w:rPr>
  </w:style>
  <w:style w:type="character" w:styleId="A8" w:customStyle="1">
    <w:name w:val="A8"/>
    <w:uiPriority w:val="99"/>
    <w:qFormat/>
    <w:rsid w:val="00b22b6c"/>
    <w:rPr>
      <w:color w:val="211D1E"/>
      <w:sz w:val="11"/>
      <w:szCs w:val="11"/>
    </w:rPr>
  </w:style>
  <w:style w:type="character" w:styleId="13pt" w:customStyle="1">
    <w:name w:val="Основной текст + 13 pt"/>
    <w:basedOn w:val="Style14"/>
    <w:uiPriority w:val="99"/>
    <w:qFormat/>
    <w:rsid w:val="00f1267a"/>
    <w:rPr>
      <w:rFonts w:ascii="Segoe UI" w:hAnsi="Segoe UI" w:eastAsia="Times New Roman" w:cs="Segoe UI"/>
      <w:smallCaps/>
      <w:spacing w:val="0"/>
      <w:sz w:val="26"/>
      <w:szCs w:val="26"/>
      <w:shd w:fill="FFFFFF" w:val="clear"/>
    </w:rPr>
  </w:style>
  <w:style w:type="character" w:styleId="51" w:customStyle="1">
    <w:name w:val="Основной текст (5)_"/>
    <w:basedOn w:val="DefaultParagraphFont"/>
    <w:link w:val="55"/>
    <w:uiPriority w:val="99"/>
    <w:qFormat/>
    <w:locked/>
    <w:rsid w:val="00f1267a"/>
    <w:rPr>
      <w:rFonts w:ascii="Consolas" w:hAnsi="Consolas" w:cs="Consolas"/>
      <w:sz w:val="38"/>
      <w:szCs w:val="38"/>
      <w:shd w:fill="FFFFFF" w:val="clear"/>
    </w:rPr>
  </w:style>
  <w:style w:type="character" w:styleId="Text" w:customStyle="1">
    <w:name w:val="text"/>
    <w:basedOn w:val="DefaultParagraphFont"/>
    <w:uiPriority w:val="99"/>
    <w:qFormat/>
    <w:rsid w:val="00f1267a"/>
    <w:rPr>
      <w:rFonts w:cs="Times New Roman"/>
    </w:rPr>
  </w:style>
  <w:style w:type="character" w:styleId="Authorref" w:customStyle="1">
    <w:name w:val="author-ref"/>
    <w:basedOn w:val="DefaultParagraphFont"/>
    <w:uiPriority w:val="99"/>
    <w:qFormat/>
    <w:rsid w:val="00f1267a"/>
    <w:rPr>
      <w:rFonts w:cs="Times New Roman"/>
    </w:rPr>
  </w:style>
  <w:style w:type="character" w:styleId="Titletext" w:customStyle="1">
    <w:name w:val="title-text"/>
    <w:basedOn w:val="DefaultParagraphFont"/>
    <w:uiPriority w:val="99"/>
    <w:qFormat/>
    <w:rsid w:val="00f1267a"/>
    <w:rPr>
      <w:rFonts w:cs="Times New Roman"/>
    </w:rPr>
  </w:style>
  <w:style w:type="character" w:styleId="St" w:customStyle="1">
    <w:name w:val="st"/>
    <w:basedOn w:val="DefaultParagraphFont"/>
    <w:uiPriority w:val="99"/>
    <w:qFormat/>
    <w:rsid w:val="00f1267a"/>
    <w:rPr>
      <w:rFonts w:cs="Times New Roman"/>
    </w:rPr>
  </w:style>
  <w:style w:type="character" w:styleId="18" w:customStyle="1">
    <w:name w:val="Заголовок №1_"/>
    <w:basedOn w:val="DefaultParagraphFont"/>
    <w:link w:val="1f9"/>
    <w:uiPriority w:val="99"/>
    <w:qFormat/>
    <w:locked/>
    <w:rsid w:val="00f1267a"/>
    <w:rPr>
      <w:sz w:val="29"/>
      <w:szCs w:val="29"/>
      <w:shd w:fill="FFFFFF" w:val="clear"/>
    </w:rPr>
  </w:style>
  <w:style w:type="character" w:styleId="34" w:customStyle="1">
    <w:name w:val="Основной текст (3)_"/>
    <w:basedOn w:val="DefaultParagraphFont"/>
    <w:link w:val="3a"/>
    <w:uiPriority w:val="99"/>
    <w:qFormat/>
    <w:locked/>
    <w:rsid w:val="00f1267a"/>
    <w:rPr>
      <w:sz w:val="18"/>
      <w:szCs w:val="18"/>
      <w:shd w:fill="FFFFFF" w:val="clear"/>
    </w:rPr>
  </w:style>
  <w:style w:type="character" w:styleId="314" w:customStyle="1">
    <w:name w:val="Основной текст (3) + 14"/>
    <w:basedOn w:val="34"/>
    <w:uiPriority w:val="99"/>
    <w:qFormat/>
    <w:rsid w:val="00f1267a"/>
    <w:rPr>
      <w:sz w:val="29"/>
      <w:szCs w:val="29"/>
      <w:shd w:fill="FFFFFF" w:val="clear"/>
    </w:rPr>
  </w:style>
  <w:style w:type="character" w:styleId="71" w:customStyle="1">
    <w:name w:val="Основной текст (7)_"/>
    <w:basedOn w:val="DefaultParagraphFont"/>
    <w:link w:val="73"/>
    <w:uiPriority w:val="99"/>
    <w:qFormat/>
    <w:locked/>
    <w:rsid w:val="00f1267a"/>
    <w:rPr>
      <w:sz w:val="42"/>
      <w:szCs w:val="42"/>
      <w:shd w:fill="FFFFFF" w:val="clear"/>
    </w:rPr>
  </w:style>
  <w:style w:type="character" w:styleId="61" w:customStyle="1">
    <w:name w:val="Основной текст (6)_"/>
    <w:basedOn w:val="DefaultParagraphFont"/>
    <w:link w:val="62"/>
    <w:uiPriority w:val="99"/>
    <w:qFormat/>
    <w:locked/>
    <w:rsid w:val="00f1267a"/>
    <w:rPr>
      <w:sz w:val="10"/>
      <w:szCs w:val="10"/>
      <w:shd w:fill="FFFFFF" w:val="clear"/>
    </w:rPr>
  </w:style>
  <w:style w:type="character" w:styleId="51pt" w:customStyle="1">
    <w:name w:val="Основной текст (5) + Интервал -1 pt"/>
    <w:basedOn w:val="51"/>
    <w:uiPriority w:val="99"/>
    <w:qFormat/>
    <w:rsid w:val="00f1267a"/>
    <w:rPr>
      <w:rFonts w:ascii="Consolas" w:hAnsi="Consolas" w:cs="Consolas"/>
      <w:spacing w:val="-20"/>
      <w:sz w:val="38"/>
      <w:szCs w:val="38"/>
      <w:shd w:fill="FFFFFF" w:val="clear"/>
    </w:rPr>
  </w:style>
  <w:style w:type="character" w:styleId="38" w:customStyle="1">
    <w:name w:val="Основной текст (3) + 8"/>
    <w:basedOn w:val="34"/>
    <w:uiPriority w:val="99"/>
    <w:qFormat/>
    <w:rsid w:val="00f1267a"/>
    <w:rPr>
      <w:rFonts w:ascii="Times New Roman" w:hAnsi="Times New Roman"/>
      <w:spacing w:val="10"/>
      <w:sz w:val="17"/>
      <w:szCs w:val="17"/>
      <w:shd w:fill="FFFFFF" w:val="clear"/>
    </w:rPr>
  </w:style>
  <w:style w:type="character" w:styleId="81" w:customStyle="1">
    <w:name w:val="Основной текст (8)_"/>
    <w:basedOn w:val="DefaultParagraphFont"/>
    <w:link w:val="82"/>
    <w:uiPriority w:val="99"/>
    <w:qFormat/>
    <w:locked/>
    <w:rsid w:val="00f1267a"/>
    <w:rPr>
      <w:sz w:val="8"/>
      <w:szCs w:val="8"/>
      <w:shd w:fill="FFFFFF" w:val="clear"/>
    </w:rPr>
  </w:style>
  <w:style w:type="character" w:styleId="Spelle" w:customStyle="1">
    <w:name w:val="spelle"/>
    <w:basedOn w:val="DefaultParagraphFont"/>
    <w:uiPriority w:val="99"/>
    <w:qFormat/>
    <w:rsid w:val="00f1267a"/>
    <w:rPr>
      <w:rFonts w:cs="Times New Roman"/>
    </w:rPr>
  </w:style>
  <w:style w:type="character" w:styleId="26" w:customStyle="1">
    <w:name w:val="Заголовок №2_"/>
    <w:basedOn w:val="DefaultParagraphFont"/>
    <w:link w:val="2f3"/>
    <w:qFormat/>
    <w:rsid w:val="00f22531"/>
    <w:rPr>
      <w:rFonts w:ascii="Times New Roman" w:hAnsi="Times New Roman"/>
      <w:b/>
      <w:bCs/>
      <w:sz w:val="28"/>
      <w:szCs w:val="28"/>
      <w:shd w:fill="FFFFFF" w:val="clear"/>
    </w:rPr>
  </w:style>
  <w:style w:type="character" w:styleId="Style31" w:customStyle="1">
    <w:name w:val="Колонтитул_"/>
    <w:basedOn w:val="DefaultParagraphFont"/>
    <w:link w:val="affff9"/>
    <w:qFormat/>
    <w:rsid w:val="00f22531"/>
    <w:rPr>
      <w:rFonts w:ascii="Times New Roman" w:hAnsi="Times New Roman"/>
      <w:sz w:val="21"/>
      <w:szCs w:val="21"/>
      <w:shd w:fill="FFFFFF" w:val="clear"/>
    </w:rPr>
  </w:style>
  <w:style w:type="character" w:styleId="85pt" w:customStyle="1">
    <w:name w:val="Колонтитул + 8;5 pt"/>
    <w:basedOn w:val="Style31"/>
    <w:qFormat/>
    <w:rsid w:val="00f22531"/>
    <w:rPr>
      <w:rFonts w:ascii="Times New Roman" w:hAnsi="Times New Roman"/>
      <w:color w:val="000000"/>
      <w:spacing w:val="0"/>
      <w:w w:val="100"/>
      <w:sz w:val="17"/>
      <w:szCs w:val="17"/>
      <w:shd w:fill="FFFFFF" w:val="clear"/>
      <w:lang w:val="en-US" w:eastAsia="en-US" w:bidi="en-US"/>
    </w:rPr>
  </w:style>
  <w:style w:type="character" w:styleId="27" w:customStyle="1">
    <w:name w:val="Основной текст (2) + Курсив"/>
    <w:basedOn w:val="24"/>
    <w:qFormat/>
    <w:rsid w:val="00f22531"/>
    <w:rPr>
      <w:rFonts w:ascii="Times New Roman" w:hAnsi="Times New Roman" w:eastAsia="Times New Roman" w:cs="Times New Roman"/>
      <w:b w:val="false"/>
      <w:bCs w:val="false"/>
      <w:i/>
      <w:iCs/>
      <w:caps w:val="false"/>
      <w:smallCaps w:val="false"/>
      <w:strike w:val="false"/>
      <w:dstrike w:val="false"/>
      <w:color w:val="000000"/>
      <w:spacing w:val="0"/>
      <w:w w:val="100"/>
      <w:sz w:val="20"/>
      <w:szCs w:val="20"/>
      <w:u w:val="none"/>
      <w:lang w:val="en-US" w:eastAsia="en-US" w:bidi="en-US"/>
    </w:rPr>
  </w:style>
  <w:style w:type="character" w:styleId="214pt" w:customStyle="1">
    <w:name w:val="Основной текст (2) + 14 pt;Полужирный"/>
    <w:basedOn w:val="24"/>
    <w:qFormat/>
    <w:rsid w:val="00f22531"/>
    <w:rPr>
      <w:rFonts w:ascii="Times New Roman" w:hAnsi="Times New Roman" w:eastAsia="Times New Roman" w:cs="Times New Roman"/>
      <w:b/>
      <w:bCs/>
      <w:i w:val="false"/>
      <w:iCs w:val="false"/>
      <w:caps w:val="false"/>
      <w:smallCaps w:val="false"/>
      <w:strike w:val="false"/>
      <w:dstrike w:val="false"/>
      <w:color w:val="000000"/>
      <w:spacing w:val="0"/>
      <w:w w:val="100"/>
      <w:sz w:val="28"/>
      <w:szCs w:val="28"/>
      <w:u w:val="none"/>
      <w:lang w:val="en-US" w:eastAsia="en-US" w:bidi="en-US"/>
    </w:rPr>
  </w:style>
  <w:style w:type="character" w:styleId="265pt" w:customStyle="1">
    <w:name w:val="Основной текст (2) + 6;5 pt"/>
    <w:basedOn w:val="24"/>
    <w:qFormat/>
    <w:rsid w:val="00f22531"/>
    <w:rPr>
      <w:rFonts w:ascii="Times New Roman" w:hAnsi="Times New Roman" w:eastAsia="Times New Roman" w:cs="Times New Roman"/>
      <w:b w:val="false"/>
      <w:bCs w:val="false"/>
      <w:i w:val="false"/>
      <w:iCs w:val="false"/>
      <w:caps w:val="false"/>
      <w:smallCaps w:val="false"/>
      <w:strike w:val="false"/>
      <w:dstrike w:val="false"/>
      <w:color w:val="000000"/>
      <w:spacing w:val="0"/>
      <w:w w:val="100"/>
      <w:sz w:val="13"/>
      <w:szCs w:val="13"/>
      <w:u w:val="none"/>
      <w:lang w:val="en-US" w:eastAsia="en-US" w:bidi="en-US"/>
    </w:rPr>
  </w:style>
  <w:style w:type="character" w:styleId="28" w:customStyle="1">
    <w:name w:val="Основной текст (2) + Полужирный"/>
    <w:basedOn w:val="24"/>
    <w:qFormat/>
    <w:rsid w:val="00f22531"/>
    <w:rPr>
      <w:rFonts w:ascii="Times New Roman" w:hAnsi="Times New Roman" w:eastAsia="Times New Roman" w:cs="Times New Roman"/>
      <w:b/>
      <w:bCs/>
      <w:i w:val="false"/>
      <w:iCs w:val="false"/>
      <w:caps w:val="false"/>
      <w:smallCaps w:val="false"/>
      <w:strike w:val="false"/>
      <w:dstrike w:val="false"/>
      <w:color w:val="000000"/>
      <w:spacing w:val="0"/>
      <w:w w:val="100"/>
      <w:sz w:val="20"/>
      <w:szCs w:val="20"/>
      <w:u w:val="none"/>
      <w:lang w:val="en-US" w:eastAsia="en-US" w:bidi="en-US"/>
    </w:rPr>
  </w:style>
  <w:style w:type="character" w:styleId="27pt" w:customStyle="1">
    <w:name w:val="Основной текст (2) + 7 pt;Курсив"/>
    <w:basedOn w:val="24"/>
    <w:qFormat/>
    <w:rsid w:val="00f22531"/>
    <w:rPr>
      <w:rFonts w:ascii="Times New Roman" w:hAnsi="Times New Roman" w:eastAsia="Times New Roman" w:cs="Times New Roman"/>
      <w:b w:val="false"/>
      <w:bCs w:val="false"/>
      <w:i/>
      <w:iCs/>
      <w:caps w:val="false"/>
      <w:smallCaps w:val="false"/>
      <w:strike w:val="false"/>
      <w:dstrike w:val="false"/>
      <w:color w:val="000000"/>
      <w:spacing w:val="0"/>
      <w:w w:val="100"/>
      <w:sz w:val="14"/>
      <w:szCs w:val="14"/>
      <w:u w:val="none"/>
      <w:lang w:val="en-US" w:eastAsia="en-US" w:bidi="en-US"/>
    </w:rPr>
  </w:style>
  <w:style w:type="character" w:styleId="131" w:customStyle="1">
    <w:name w:val="Основной текст (13)_"/>
    <w:basedOn w:val="DefaultParagraphFont"/>
    <w:link w:val="131"/>
    <w:qFormat/>
    <w:rsid w:val="00f22531"/>
    <w:rPr>
      <w:rFonts w:ascii="Times New Roman" w:hAnsi="Times New Roman"/>
      <w:b/>
      <w:bCs/>
      <w:shd w:fill="FFFFFF" w:val="clear"/>
    </w:rPr>
  </w:style>
  <w:style w:type="character" w:styleId="141" w:customStyle="1">
    <w:name w:val="Основной текст (14)_"/>
    <w:basedOn w:val="DefaultParagraphFont"/>
    <w:link w:val="142"/>
    <w:qFormat/>
    <w:rsid w:val="00f22531"/>
    <w:rPr>
      <w:rFonts w:ascii="Times New Roman" w:hAnsi="Times New Roman"/>
      <w:b/>
      <w:bCs/>
      <w:shd w:fill="FFFFFF" w:val="clear"/>
    </w:rPr>
  </w:style>
  <w:style w:type="character" w:styleId="142" w:customStyle="1">
    <w:name w:val="Основной текст (14) + Не полужирный"/>
    <w:basedOn w:val="141"/>
    <w:qFormat/>
    <w:rsid w:val="00f22531"/>
    <w:rPr>
      <w:rFonts w:ascii="Times New Roman" w:hAnsi="Times New Roman"/>
      <w:b/>
      <w:bCs/>
      <w:color w:val="000000"/>
      <w:spacing w:val="0"/>
      <w:w w:val="100"/>
      <w:shd w:fill="FFFFFF" w:val="clear"/>
      <w:lang w:val="en-US" w:eastAsia="en-US" w:bidi="en-US"/>
    </w:rPr>
  </w:style>
  <w:style w:type="character" w:styleId="29" w:customStyle="1">
    <w:name w:val="Основной текст (2) + Малые прописные"/>
    <w:basedOn w:val="24"/>
    <w:qFormat/>
    <w:rsid w:val="00f22531"/>
    <w:rPr>
      <w:rFonts w:ascii="Times New Roman" w:hAnsi="Times New Roman" w:eastAsia="Times New Roman" w:cs="Times New Roman"/>
      <w:b w:val="false"/>
      <w:bCs w:val="false"/>
      <w:i w:val="false"/>
      <w:iCs w:val="false"/>
      <w:smallCaps/>
      <w:strike w:val="false"/>
      <w:dstrike w:val="false"/>
      <w:color w:val="000000"/>
      <w:spacing w:val="0"/>
      <w:w w:val="100"/>
      <w:sz w:val="20"/>
      <w:szCs w:val="20"/>
      <w:u w:val="none"/>
      <w:lang w:val="en-US" w:eastAsia="en-US" w:bidi="en-US"/>
    </w:rPr>
  </w:style>
  <w:style w:type="character" w:styleId="255pt" w:customStyle="1">
    <w:name w:val="Основной текст (2) + 5;5 pt"/>
    <w:basedOn w:val="24"/>
    <w:qFormat/>
    <w:rsid w:val="00f22531"/>
    <w:rPr>
      <w:rFonts w:ascii="Times New Roman" w:hAnsi="Times New Roman" w:eastAsia="Times New Roman" w:cs="Times New Roman"/>
      <w:b w:val="false"/>
      <w:bCs w:val="false"/>
      <w:i w:val="false"/>
      <w:iCs w:val="false"/>
      <w:caps w:val="false"/>
      <w:smallCaps w:val="false"/>
      <w:strike w:val="false"/>
      <w:dstrike w:val="false"/>
      <w:color w:val="000000"/>
      <w:spacing w:val="0"/>
      <w:w w:val="100"/>
      <w:sz w:val="11"/>
      <w:szCs w:val="11"/>
      <w:u w:val="none"/>
      <w:lang w:val="en-US" w:eastAsia="en-US" w:bidi="en-U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afa"/>
    <w:uiPriority w:val="99"/>
    <w:unhideWhenUsed/>
    <w:qFormat/>
    <w:rsid w:val="00363a6a"/>
    <w:pPr>
      <w:spacing w:before="0" w:after="120"/>
    </w:pPr>
    <w:rPr/>
  </w:style>
  <w:style w:type="paragraph" w:styleId="List">
    <w:name w:val="List"/>
    <w:basedOn w:val="TextBody"/>
    <w:rsid w:val="000c77fd"/>
    <w:pPr>
      <w:suppressAutoHyphens w:val="true"/>
      <w:spacing w:lineRule="auto" w:line="240"/>
      <w:textAlignment w:val="baseline"/>
    </w:pPr>
    <w:rPr>
      <w:rFonts w:ascii="Times New Roman" w:hAnsi="Times New Roman" w:cs="Lohit Devanagari"/>
      <w:sz w:val="24"/>
      <w:szCs w:val="20"/>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link w:val="a6"/>
    <w:uiPriority w:val="34"/>
    <w:qFormat/>
    <w:rsid w:val="00f563df"/>
    <w:pPr>
      <w:ind w:left="720" w:hanging="0"/>
    </w:pPr>
    <w:rPr>
      <w:lang w:eastAsia="en-US"/>
    </w:rPr>
  </w:style>
  <w:style w:type="paragraph" w:styleId="19" w:customStyle="1">
    <w:name w:val="Абзац списку1"/>
    <w:basedOn w:val="Normal"/>
    <w:qFormat/>
    <w:rsid w:val="00656a7c"/>
    <w:pPr>
      <w:spacing w:before="0" w:after="200"/>
      <w:ind w:left="720" w:hanging="0"/>
      <w:contextualSpacing/>
    </w:pPr>
    <w:rPr>
      <w:rFonts w:cs="Times New Roman"/>
      <w:lang w:val="uk-UA" w:eastAsia="en-US"/>
    </w:rPr>
  </w:style>
  <w:style w:type="paragraph" w:styleId="HeaderandFooter">
    <w:name w:val="Header and Footer"/>
    <w:basedOn w:val="Normal"/>
    <w:qFormat/>
    <w:pPr/>
    <w:rPr/>
  </w:style>
  <w:style w:type="paragraph" w:styleId="Header">
    <w:name w:val="Header"/>
    <w:basedOn w:val="Normal"/>
    <w:link w:val="aa"/>
    <w:uiPriority w:val="99"/>
    <w:unhideWhenUsed/>
    <w:rsid w:val="00656a7c"/>
    <w:pPr>
      <w:tabs>
        <w:tab w:val="clear" w:pos="709"/>
        <w:tab w:val="center" w:pos="4677" w:leader="none"/>
        <w:tab w:val="right" w:pos="9355" w:leader="none"/>
      </w:tabs>
    </w:pPr>
    <w:rPr/>
  </w:style>
  <w:style w:type="paragraph" w:styleId="Footer">
    <w:name w:val="Footer"/>
    <w:basedOn w:val="Normal"/>
    <w:link w:val="ac"/>
    <w:uiPriority w:val="99"/>
    <w:unhideWhenUsed/>
    <w:rsid w:val="00656a7c"/>
    <w:pPr>
      <w:tabs>
        <w:tab w:val="clear" w:pos="709"/>
        <w:tab w:val="center" w:pos="4677" w:leader="none"/>
        <w:tab w:val="right" w:pos="9355" w:leader="none"/>
      </w:tabs>
    </w:pPr>
    <w:rPr/>
  </w:style>
  <w:style w:type="paragraph" w:styleId="NormalWeb">
    <w:name w:val="Normal (Web)"/>
    <w:basedOn w:val="Normal"/>
    <w:link w:val="ae"/>
    <w:uiPriority w:val="99"/>
    <w:qFormat/>
    <w:rsid w:val="00656a7c"/>
    <w:pPr>
      <w:spacing w:lineRule="auto" w:line="240" w:beforeAutospacing="1" w:afterAutospacing="1"/>
    </w:pPr>
    <w:rPr>
      <w:rFonts w:ascii="Times New Roman" w:hAnsi="Times New Roman" w:cs="Times New Roman"/>
      <w:sz w:val="24"/>
      <w:szCs w:val="24"/>
      <w:lang w:val="bg-BG" w:eastAsia="bg-BG"/>
    </w:rPr>
  </w:style>
  <w:style w:type="paragraph" w:styleId="Endnote">
    <w:name w:val="Endnote Text"/>
    <w:basedOn w:val="Normal"/>
    <w:link w:val="af0"/>
    <w:uiPriority w:val="99"/>
    <w:semiHidden/>
    <w:rsid w:val="00656a7c"/>
    <w:pPr>
      <w:spacing w:lineRule="auto" w:line="240" w:before="0" w:after="0"/>
    </w:pPr>
    <w:rPr>
      <w:sz w:val="20"/>
      <w:szCs w:val="20"/>
    </w:rPr>
  </w:style>
  <w:style w:type="paragraph" w:styleId="Caption1">
    <w:name w:val="caption"/>
    <w:basedOn w:val="Normal"/>
    <w:next w:val="Normal"/>
    <w:qFormat/>
    <w:locked/>
    <w:rsid w:val="003e7a33"/>
    <w:pPr>
      <w:spacing w:lineRule="auto" w:line="240"/>
    </w:pPr>
    <w:rPr>
      <w:b/>
      <w:bCs/>
      <w:color w:val="4F81BD"/>
      <w:sz w:val="18"/>
      <w:szCs w:val="18"/>
      <w:lang w:val="en-US" w:eastAsia="en-US"/>
    </w:rPr>
  </w:style>
  <w:style w:type="paragraph" w:styleId="Default" w:customStyle="1">
    <w:name w:val="Default"/>
    <w:qFormat/>
    <w:rsid w:val="003e7a33"/>
    <w:pPr>
      <w:widowControl/>
      <w:bidi w:val="0"/>
      <w:spacing w:before="0" w:after="0"/>
      <w:jc w:val="left"/>
    </w:pPr>
    <w:rPr>
      <w:rFonts w:eastAsia="Calibri" w:cs="Calibri" w:ascii="Calibri" w:hAnsi="Calibri"/>
      <w:color w:val="000000"/>
      <w:kern w:val="0"/>
      <w:sz w:val="24"/>
      <w:szCs w:val="24"/>
      <w:lang w:val="mk-MK" w:eastAsia="en-US" w:bidi="ar-SA"/>
    </w:rPr>
  </w:style>
  <w:style w:type="paragraph" w:styleId="110" w:customStyle="1">
    <w:name w:val="Абзац списка1"/>
    <w:basedOn w:val="Normal"/>
    <w:qFormat/>
    <w:rsid w:val="00434262"/>
    <w:pPr>
      <w:spacing w:before="0" w:after="200"/>
      <w:ind w:left="720" w:hanging="0"/>
      <w:contextualSpacing/>
    </w:pPr>
    <w:rPr>
      <w:rFonts w:cs="Times New Roman"/>
      <w:lang w:eastAsia="en-US"/>
    </w:rPr>
  </w:style>
  <w:style w:type="paragraph" w:styleId="HTMLPreformatted">
    <w:name w:val="HTML Preformatted"/>
    <w:basedOn w:val="Normal"/>
    <w:link w:val="HTML0"/>
    <w:uiPriority w:val="99"/>
    <w:unhideWhenUsed/>
    <w:qFormat/>
    <w:rsid w:val="00ed5b6b"/>
    <w:pP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cs="Courier New"/>
      <w:sz w:val="20"/>
      <w:szCs w:val="20"/>
    </w:rPr>
  </w:style>
  <w:style w:type="paragraph" w:styleId="BalloonText">
    <w:name w:val="Balloon Text"/>
    <w:basedOn w:val="Normal"/>
    <w:link w:val="af4"/>
    <w:uiPriority w:val="99"/>
    <w:unhideWhenUsed/>
    <w:qFormat/>
    <w:rsid w:val="00ed5b6b"/>
    <w:pPr>
      <w:spacing w:lineRule="auto" w:line="240" w:before="0" w:after="0"/>
    </w:pPr>
    <w:rPr>
      <w:rFonts w:ascii="Tahoma" w:hAnsi="Tahoma" w:eastAsia="Calibri" w:cs="Tahoma"/>
      <w:sz w:val="16"/>
      <w:szCs w:val="16"/>
      <w:lang w:val="uk-UA" w:eastAsia="en-US"/>
    </w:rPr>
  </w:style>
  <w:style w:type="paragraph" w:styleId="Docdata" w:customStyle="1">
    <w:name w:val="docdata"/>
    <w:basedOn w:val="Normal"/>
    <w:qFormat/>
    <w:rsid w:val="00352a90"/>
    <w:pPr>
      <w:spacing w:lineRule="auto" w:line="240" w:beforeAutospacing="1" w:afterAutospacing="1"/>
    </w:pPr>
    <w:rPr>
      <w:rFonts w:ascii="Times New Roman" w:hAnsi="Times New Roman" w:cs="Times New Roman"/>
      <w:sz w:val="24"/>
      <w:szCs w:val="24"/>
    </w:rPr>
  </w:style>
  <w:style w:type="paragraph" w:styleId="NoSpacing">
    <w:name w:val="No Spacing"/>
    <w:uiPriority w:val="1"/>
    <w:qFormat/>
    <w:rsid w:val="00352a90"/>
    <w:pPr>
      <w:widowControl/>
      <w:bidi w:val="0"/>
      <w:spacing w:before="0" w:after="0"/>
      <w:jc w:val="left"/>
    </w:pPr>
    <w:rPr>
      <w:rFonts w:ascii="Calibri" w:hAnsi="Calibri" w:eastAsia="Times New Roman" w:cs="Times New Roman"/>
      <w:color w:val="auto"/>
      <w:kern w:val="0"/>
      <w:sz w:val="22"/>
      <w:szCs w:val="22"/>
      <w:lang w:val="uk-UA" w:eastAsia="ru-RU" w:bidi="ar-SA"/>
    </w:rPr>
  </w:style>
  <w:style w:type="paragraph" w:styleId="BlockText">
    <w:name w:val="Block Text"/>
    <w:basedOn w:val="Normal"/>
    <w:qFormat/>
    <w:rsid w:val="00352a90"/>
    <w:pPr>
      <w:widowControl w:val="false"/>
      <w:shd w:val="clear" w:color="auto" w:fill="FFFFFF"/>
      <w:spacing w:lineRule="exact" w:line="274" w:before="0" w:after="0"/>
      <w:ind w:left="43" w:right="7" w:firstLine="562"/>
      <w:jc w:val="both"/>
    </w:pPr>
    <w:rPr>
      <w:rFonts w:ascii="Times New Roman" w:hAnsi="Times New Roman" w:cs="Times New Roman"/>
      <w:b/>
      <w:sz w:val="32"/>
      <w:szCs w:val="24"/>
    </w:rPr>
  </w:style>
  <w:style w:type="paragraph" w:styleId="P673" w:customStyle="1">
    <w:name w:val="p673"/>
    <w:basedOn w:val="Normal"/>
    <w:qFormat/>
    <w:rsid w:val="00352a90"/>
    <w:pPr>
      <w:spacing w:lineRule="auto" w:line="240" w:beforeAutospacing="1" w:afterAutospacing="1"/>
    </w:pPr>
    <w:rPr>
      <w:rFonts w:ascii="Times New Roman" w:hAnsi="Times New Roman" w:cs="Times New Roman"/>
      <w:sz w:val="24"/>
      <w:szCs w:val="24"/>
    </w:rPr>
  </w:style>
  <w:style w:type="paragraph" w:styleId="Msonormalcxspmiddle" w:customStyle="1">
    <w:name w:val="msonormalcxspmiddle"/>
    <w:basedOn w:val="Normal"/>
    <w:qFormat/>
    <w:rsid w:val="001039ed"/>
    <w:pPr>
      <w:spacing w:lineRule="auto" w:line="240" w:beforeAutospacing="1" w:afterAutospacing="1"/>
    </w:pPr>
    <w:rPr>
      <w:rFonts w:ascii="Times New Roman" w:hAnsi="Times New Roman" w:cs="Times New Roman"/>
      <w:sz w:val="24"/>
      <w:szCs w:val="24"/>
    </w:rPr>
  </w:style>
  <w:style w:type="paragraph" w:styleId="TOCHeading">
    <w:name w:val="TOC Heading"/>
    <w:basedOn w:val="Heading1"/>
    <w:next w:val="Normal"/>
    <w:uiPriority w:val="39"/>
    <w:unhideWhenUsed/>
    <w:qFormat/>
    <w:rsid w:val="001039ed"/>
    <w:pPr>
      <w:keepNext w:val="true"/>
      <w:keepLines/>
      <w:spacing w:lineRule="auto" w:line="276" w:beforeAutospacing="0" w:before="480" w:afterAutospacing="0" w:after="0"/>
    </w:pPr>
    <w:rPr>
      <w:rFonts w:ascii="Cambria" w:hAnsi="Cambria"/>
      <w:color w:val="365F91"/>
      <w:kern w:val="0"/>
      <w:sz w:val="28"/>
      <w:szCs w:val="28"/>
      <w:lang w:val="pl-PL" w:eastAsia="pl-PL"/>
    </w:rPr>
  </w:style>
  <w:style w:type="paragraph" w:styleId="Contents1">
    <w:name w:val="TOC 1"/>
    <w:basedOn w:val="Normal"/>
    <w:next w:val="Normal"/>
    <w:autoRedefine/>
    <w:unhideWhenUsed/>
    <w:locked/>
    <w:rsid w:val="001039ed"/>
    <w:pPr>
      <w:tabs>
        <w:tab w:val="clear" w:pos="709"/>
        <w:tab w:val="right" w:pos="9062" w:leader="dot"/>
      </w:tabs>
      <w:spacing w:before="0" w:after="100"/>
      <w:jc w:val="both"/>
    </w:pPr>
    <w:rPr>
      <w:rFonts w:cs="Times New Roman"/>
      <w:lang w:val="pl-PL" w:eastAsia="pl-PL"/>
    </w:rPr>
  </w:style>
  <w:style w:type="paragraph" w:styleId="BodyText1" w:customStyle="1">
    <w:name w:val="Body Text1"/>
    <w:basedOn w:val="Normal"/>
    <w:autoRedefine/>
    <w:qFormat/>
    <w:rsid w:val="001039ed"/>
    <w:pPr>
      <w:widowControl w:val="false"/>
      <w:spacing w:lineRule="auto" w:line="360" w:before="0" w:after="0"/>
      <w:ind w:firstLine="567"/>
      <w:jc w:val="both"/>
    </w:pPr>
    <w:rPr>
      <w:rFonts w:ascii="Times New Roman" w:hAnsi="Times New Roman" w:cs="Times New Roman"/>
      <w:bCs/>
      <w:iCs/>
      <w:sz w:val="28"/>
      <w:szCs w:val="28"/>
      <w:lang w:val="pl-PL" w:eastAsia="sk-SK"/>
    </w:rPr>
  </w:style>
  <w:style w:type="paragraph" w:styleId="Miatext" w:customStyle="1">
    <w:name w:val="mia_text"/>
    <w:basedOn w:val="BodyText2"/>
    <w:qFormat/>
    <w:rsid w:val="0099590f"/>
    <w:pPr>
      <w:spacing w:lineRule="auto" w:line="240" w:before="0" w:after="0"/>
      <w:ind w:firstLine="284"/>
      <w:jc w:val="both"/>
    </w:pPr>
    <w:rPr>
      <w:rFonts w:eastAsia="Times New Roman"/>
      <w:sz w:val="22"/>
      <w:szCs w:val="20"/>
      <w:lang w:val="ru-RU" w:eastAsia="ru-RU"/>
    </w:rPr>
  </w:style>
  <w:style w:type="paragraph" w:styleId="BodyText2">
    <w:name w:val="Body Text 2"/>
    <w:basedOn w:val="Normal"/>
    <w:link w:val="22"/>
    <w:unhideWhenUsed/>
    <w:qFormat/>
    <w:rsid w:val="0099590f"/>
    <w:pPr>
      <w:spacing w:lineRule="auto" w:line="480" w:before="0" w:after="120"/>
    </w:pPr>
    <w:rPr>
      <w:rFonts w:ascii="Times New Roman" w:hAnsi="Times New Roman" w:eastAsia="Calibri" w:cs="Times New Roman"/>
      <w:sz w:val="24"/>
      <w:lang w:val="uk-UA" w:eastAsia="en-US"/>
    </w:rPr>
  </w:style>
  <w:style w:type="paragraph" w:styleId="Mialit" w:customStyle="1">
    <w:name w:val="mia_lit"/>
    <w:basedOn w:val="ListNumber"/>
    <w:autoRedefine/>
    <w:qFormat/>
    <w:rsid w:val="0099590f"/>
    <w:pPr>
      <w:jc w:val="both"/>
    </w:pPr>
    <w:rPr>
      <w:rFonts w:eastAsia="Times New Roman"/>
      <w:sz w:val="22"/>
      <w:szCs w:val="20"/>
      <w:lang w:val="ru-RU" w:eastAsia="ru-RU"/>
    </w:rPr>
  </w:style>
  <w:style w:type="paragraph" w:styleId="ListNumber">
    <w:name w:val="List Number"/>
    <w:basedOn w:val="Normal"/>
    <w:uiPriority w:val="99"/>
    <w:unhideWhenUsed/>
    <w:qFormat/>
    <w:rsid w:val="0099590f"/>
    <w:pPr>
      <w:tabs>
        <w:tab w:val="clear" w:pos="709"/>
        <w:tab w:val="left" w:pos="360" w:leader="none"/>
      </w:tabs>
      <w:spacing w:lineRule="auto" w:line="240" w:before="0" w:after="0"/>
      <w:ind w:left="360" w:hanging="360"/>
      <w:contextualSpacing/>
    </w:pPr>
    <w:rPr>
      <w:rFonts w:ascii="Times New Roman" w:hAnsi="Times New Roman" w:eastAsia="Calibri" w:cs="Times New Roman"/>
      <w:sz w:val="24"/>
      <w:lang w:val="uk-UA" w:eastAsia="en-US"/>
    </w:rPr>
  </w:style>
  <w:style w:type="paragraph" w:styleId="111" w:customStyle="1">
    <w:name w:val="Абзац списка11"/>
    <w:basedOn w:val="Normal"/>
    <w:qFormat/>
    <w:rsid w:val="0099590f"/>
    <w:pPr>
      <w:spacing w:before="0" w:after="200"/>
      <w:ind w:left="720" w:hanging="0"/>
      <w:contextualSpacing/>
    </w:pPr>
    <w:rPr>
      <w:rFonts w:cs="Times New Roman"/>
      <w:lang w:eastAsia="en-US"/>
    </w:rPr>
  </w:style>
  <w:style w:type="paragraph" w:styleId="TableParagraph" w:customStyle="1">
    <w:name w:val="Table Paragraph"/>
    <w:basedOn w:val="Normal"/>
    <w:uiPriority w:val="1"/>
    <w:qFormat/>
    <w:rsid w:val="00363a6a"/>
    <w:pPr>
      <w:widowControl w:val="false"/>
      <w:spacing w:lineRule="auto" w:line="240" w:before="46" w:after="0"/>
      <w:ind w:left="119" w:hanging="0"/>
    </w:pPr>
    <w:rPr>
      <w:rFonts w:ascii="Times New Roman" w:hAnsi="Times New Roman" w:cs="Times New Roman"/>
      <w:lang w:val="en-US" w:eastAsia="en-US"/>
    </w:rPr>
  </w:style>
  <w:style w:type="paragraph" w:styleId="112" w:customStyle="1">
    <w:name w:val="Без интервала1"/>
    <w:uiPriority w:val="1"/>
    <w:qFormat/>
    <w:rsid w:val="00f90644"/>
    <w:pPr>
      <w:widowControl/>
      <w:suppressAutoHyphens w:val="true"/>
      <w:bidi w:val="0"/>
      <w:spacing w:before="0" w:after="0"/>
      <w:jc w:val="left"/>
    </w:pPr>
    <w:rPr>
      <w:rFonts w:eastAsia="Calibri" w:ascii="Calibri" w:hAnsi="Calibri" w:cs="Times New Roman"/>
      <w:color w:val="auto"/>
      <w:kern w:val="0"/>
      <w:sz w:val="22"/>
      <w:szCs w:val="22"/>
      <w:lang w:eastAsia="zh-CN" w:val="ru-RU" w:bidi="ar-SA"/>
    </w:rPr>
  </w:style>
  <w:style w:type="paragraph" w:styleId="TextBodyIndent">
    <w:name w:val="Body Text Indent"/>
    <w:basedOn w:val="Normal"/>
    <w:link w:val="afc"/>
    <w:uiPriority w:val="99"/>
    <w:unhideWhenUsed/>
    <w:rsid w:val="00680f46"/>
    <w:pPr>
      <w:spacing w:before="0" w:after="120"/>
      <w:ind w:left="283" w:hanging="0"/>
    </w:pPr>
    <w:rPr/>
  </w:style>
  <w:style w:type="paragraph" w:styleId="Style61" w:customStyle="1">
    <w:name w:val="Style6"/>
    <w:basedOn w:val="Normal"/>
    <w:qFormat/>
    <w:rsid w:val="00680f46"/>
    <w:pPr>
      <w:widowControl w:val="false"/>
      <w:spacing w:lineRule="auto" w:line="240" w:before="0" w:after="0"/>
    </w:pPr>
    <w:rPr>
      <w:rFonts w:ascii="Times New Roman" w:hAnsi="Times New Roman" w:cs="Times New Roman"/>
      <w:sz w:val="24"/>
      <w:szCs w:val="24"/>
    </w:rPr>
  </w:style>
  <w:style w:type="paragraph" w:styleId="72" w:customStyle="1">
    <w:name w:val="Основной текст7"/>
    <w:basedOn w:val="Normal"/>
    <w:link w:val="afd"/>
    <w:qFormat/>
    <w:rsid w:val="00680f46"/>
    <w:pPr>
      <w:widowControl w:val="false"/>
      <w:shd w:val="clear" w:color="auto" w:fill="FFFFFF"/>
      <w:spacing w:lineRule="exact" w:line="518" w:before="0" w:after="0"/>
      <w:ind w:hanging="1200"/>
      <w:jc w:val="both"/>
    </w:pPr>
    <w:rPr>
      <w:rFonts w:cs="Times New Roman"/>
      <w:sz w:val="27"/>
      <w:szCs w:val="27"/>
    </w:rPr>
  </w:style>
  <w:style w:type="paragraph" w:styleId="Footnote">
    <w:name w:val="Footnote Text"/>
    <w:basedOn w:val="Normal"/>
    <w:link w:val="aff"/>
    <w:uiPriority w:val="99"/>
    <w:unhideWhenUsed/>
    <w:rsid w:val="00680f46"/>
    <w:pPr>
      <w:spacing w:lineRule="auto" w:line="240" w:before="0" w:after="0"/>
    </w:pPr>
    <w:rPr>
      <w:rFonts w:eastAsia="Calibri" w:cs="Times New Roman"/>
      <w:sz w:val="20"/>
      <w:szCs w:val="20"/>
      <w:lang w:eastAsia="en-US"/>
    </w:rPr>
  </w:style>
  <w:style w:type="paragraph" w:styleId="Contents2">
    <w:name w:val="TOC 2"/>
    <w:basedOn w:val="Normal"/>
    <w:next w:val="Normal"/>
    <w:autoRedefine/>
    <w:unhideWhenUsed/>
    <w:locked/>
    <w:rsid w:val="00680f46"/>
    <w:pPr>
      <w:spacing w:lineRule="auto" w:line="259" w:before="0" w:after="100"/>
      <w:ind w:left="220" w:hanging="0"/>
    </w:pPr>
    <w:rPr>
      <w:rFonts w:eastAsia="Calibri" w:cs="Times New Roman"/>
      <w:lang w:eastAsia="en-US"/>
    </w:rPr>
  </w:style>
  <w:style w:type="paragraph" w:styleId="Listparagraf1" w:customStyle="1">
    <w:name w:val="Listă paragraf1"/>
    <w:basedOn w:val="Normal"/>
    <w:qFormat/>
    <w:rsid w:val="000e1032"/>
    <w:pPr>
      <w:spacing w:lineRule="auto" w:line="240" w:before="0" w:after="0"/>
      <w:ind w:left="720" w:hanging="0"/>
      <w:contextualSpacing/>
    </w:pPr>
    <w:rPr>
      <w:rFonts w:ascii="Times New Roman" w:hAnsi="Times New Roman" w:cs="Times New Roman"/>
      <w:sz w:val="24"/>
      <w:szCs w:val="24"/>
    </w:rPr>
  </w:style>
  <w:style w:type="paragraph" w:styleId="Title">
    <w:name w:val="Title"/>
    <w:basedOn w:val="Normal"/>
    <w:next w:val="TextBody"/>
    <w:link w:val="aff8"/>
    <w:qFormat/>
    <w:locked/>
    <w:rsid w:val="000c77fd"/>
    <w:pPr>
      <w:keepNext w:val="true"/>
      <w:suppressAutoHyphens w:val="true"/>
      <w:spacing w:lineRule="auto" w:line="240" w:before="240" w:after="120"/>
      <w:textAlignment w:val="baseline"/>
    </w:pPr>
    <w:rPr>
      <w:rFonts w:ascii="Liberation Sans" w:hAnsi="Liberation Sans" w:eastAsia="Noto Sans CJK SC" w:cs="Lohit Devanagari"/>
      <w:sz w:val="28"/>
      <w:szCs w:val="28"/>
    </w:rPr>
  </w:style>
  <w:style w:type="paragraph" w:styleId="113" w:customStyle="1">
    <w:name w:val="Указатель1"/>
    <w:basedOn w:val="Normal"/>
    <w:qFormat/>
    <w:rsid w:val="000c77fd"/>
    <w:pPr>
      <w:suppressLineNumbers/>
      <w:suppressAutoHyphens w:val="true"/>
      <w:spacing w:lineRule="auto" w:line="240" w:before="0" w:after="0"/>
      <w:textAlignment w:val="baseline"/>
    </w:pPr>
    <w:rPr>
      <w:rFonts w:ascii="Times New Roman" w:hAnsi="Times New Roman" w:cs="Lohit Devanagari"/>
      <w:sz w:val="24"/>
      <w:szCs w:val="20"/>
    </w:rPr>
  </w:style>
  <w:style w:type="paragraph" w:styleId="Style32" w:customStyle="1">
    <w:name w:val="Му. Основной текст"/>
    <w:basedOn w:val="TextBody"/>
    <w:qFormat/>
    <w:rsid w:val="000c77fd"/>
    <w:pPr>
      <w:suppressAutoHyphens w:val="true"/>
      <w:overflowPunct w:val="true"/>
      <w:spacing w:lineRule="auto" w:line="240" w:before="0" w:after="0"/>
      <w:ind w:firstLine="709"/>
      <w:jc w:val="both"/>
    </w:pPr>
    <w:rPr>
      <w:rFonts w:ascii="Times New Roman" w:hAnsi="Times New Roman" w:cs="Times New Roman"/>
      <w:sz w:val="28"/>
      <w:szCs w:val="28"/>
      <w:lang w:eastAsia="en-US" w:bidi="en-US"/>
    </w:rPr>
  </w:style>
  <w:style w:type="paragraph" w:styleId="114" w:customStyle="1">
    <w:name w:val="Текст выноски1"/>
    <w:basedOn w:val="Normal"/>
    <w:qFormat/>
    <w:rsid w:val="000c77fd"/>
    <w:pPr>
      <w:suppressAutoHyphens w:val="true"/>
      <w:overflowPunct w:val="true"/>
      <w:spacing w:lineRule="auto" w:line="240" w:before="0" w:after="0"/>
    </w:pPr>
    <w:rPr>
      <w:rFonts w:ascii="Tahoma" w:hAnsi="Tahoma" w:eastAsia="Calibri" w:cs="Tahoma"/>
      <w:b/>
      <w:spacing w:val="40"/>
      <w:sz w:val="16"/>
      <w:szCs w:val="16"/>
      <w:lang w:eastAsia="en-US"/>
    </w:rPr>
  </w:style>
  <w:style w:type="paragraph" w:styleId="HTML11" w:customStyle="1">
    <w:name w:val="Стандартный HTML1"/>
    <w:basedOn w:val="Normal"/>
    <w:qFormat/>
    <w:rsid w:val="000c77fd"/>
    <w:pP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overflowPunct w:val="true"/>
      <w:spacing w:lineRule="auto" w:line="240" w:before="0" w:after="0"/>
    </w:pPr>
    <w:rPr>
      <w:rFonts w:ascii="Courier New" w:hAnsi="Courier New" w:cs="Courier New"/>
      <w:sz w:val="20"/>
      <w:szCs w:val="20"/>
    </w:rPr>
  </w:style>
  <w:style w:type="paragraph" w:styleId="115" w:customStyle="1">
    <w:name w:val="Обычный (веб)1"/>
    <w:basedOn w:val="Normal"/>
    <w:qFormat/>
    <w:rsid w:val="000c77fd"/>
    <w:pPr>
      <w:suppressAutoHyphens w:val="true"/>
      <w:overflowPunct w:val="true"/>
      <w:spacing w:lineRule="auto" w:line="240" w:before="280" w:after="280"/>
    </w:pPr>
    <w:rPr>
      <w:rFonts w:ascii="Times New Roman" w:hAnsi="Times New Roman" w:cs="Times New Roman"/>
      <w:sz w:val="24"/>
      <w:szCs w:val="24"/>
    </w:rPr>
  </w:style>
  <w:style w:type="paragraph" w:styleId="Style33" w:customStyle="1">
    <w:name w:val="_ Текст обычный"/>
    <w:qFormat/>
    <w:rsid w:val="000c77fd"/>
    <w:pPr>
      <w:widowControl/>
      <w:suppressAutoHyphens w:val="true"/>
      <w:bidi w:val="0"/>
      <w:spacing w:lineRule="auto" w:line="360" w:before="0" w:after="0"/>
      <w:ind w:firstLine="709"/>
      <w:jc w:val="both"/>
    </w:pPr>
    <w:rPr>
      <w:rFonts w:ascii="Times New Roman" w:hAnsi="Times New Roman" w:eastAsia="Times New Roman" w:cs="Times New Roman"/>
      <w:color w:val="auto"/>
      <w:kern w:val="0"/>
      <w:sz w:val="24"/>
      <w:szCs w:val="24"/>
      <w:lang w:eastAsia="en-US" w:bidi="en-US" w:val="ru-RU"/>
    </w:rPr>
  </w:style>
  <w:style w:type="paragraph" w:styleId="Style34" w:customStyle="1">
    <w:name w:val="Чертежный"/>
    <w:qFormat/>
    <w:rsid w:val="000c77fd"/>
    <w:pPr>
      <w:widowControl/>
      <w:suppressAutoHyphens w:val="true"/>
      <w:bidi w:val="0"/>
      <w:spacing w:before="0" w:after="0"/>
      <w:jc w:val="both"/>
    </w:pPr>
    <w:rPr>
      <w:rFonts w:ascii="ISOCPEUR" w:hAnsi="ISOCPEUR" w:eastAsia="Times New Roman" w:cs="Times New Roman"/>
      <w:i/>
      <w:color w:val="auto"/>
      <w:kern w:val="0"/>
      <w:sz w:val="24"/>
      <w:szCs w:val="20"/>
      <w:lang w:val="uk-UA" w:eastAsia="ru-RU" w:bidi="ar-SA"/>
    </w:rPr>
  </w:style>
  <w:style w:type="paragraph" w:styleId="Style35" w:customStyle="1">
    <w:name w:val="Содержимое врезки"/>
    <w:basedOn w:val="Normal"/>
    <w:qFormat/>
    <w:rsid w:val="000c77fd"/>
    <w:pPr>
      <w:suppressAutoHyphens w:val="true"/>
      <w:spacing w:lineRule="auto" w:line="240" w:before="0" w:after="0"/>
      <w:textAlignment w:val="baseline"/>
    </w:pPr>
    <w:rPr>
      <w:rFonts w:ascii="Times New Roman" w:hAnsi="Times New Roman" w:cs="Times New Roman"/>
      <w:sz w:val="24"/>
      <w:szCs w:val="20"/>
    </w:rPr>
  </w:style>
  <w:style w:type="paragraph" w:styleId="Style36" w:customStyle="1">
    <w:name w:val="Содержимое таблицы"/>
    <w:basedOn w:val="Normal"/>
    <w:qFormat/>
    <w:rsid w:val="000c77fd"/>
    <w:pPr>
      <w:suppressLineNumbers/>
      <w:suppressAutoHyphens w:val="true"/>
      <w:spacing w:lineRule="auto" w:line="240" w:before="0" w:after="0"/>
      <w:textAlignment w:val="baseline"/>
    </w:pPr>
    <w:rPr>
      <w:rFonts w:ascii="Times New Roman" w:hAnsi="Times New Roman" w:cs="Times New Roman"/>
      <w:sz w:val="24"/>
      <w:szCs w:val="20"/>
    </w:rPr>
  </w:style>
  <w:style w:type="paragraph" w:styleId="Style37" w:customStyle="1">
    <w:name w:val="Заголовок таблицы"/>
    <w:basedOn w:val="Style36"/>
    <w:qFormat/>
    <w:rsid w:val="000c77fd"/>
    <w:pPr>
      <w:jc w:val="center"/>
    </w:pPr>
    <w:rPr>
      <w:b/>
      <w:bCs/>
    </w:rPr>
  </w:style>
  <w:style w:type="paragraph" w:styleId="BodyText3">
    <w:name w:val="Body Text 3"/>
    <w:basedOn w:val="Normal"/>
    <w:link w:val="32"/>
    <w:qFormat/>
    <w:rsid w:val="00267382"/>
    <w:pPr>
      <w:spacing w:lineRule="auto" w:line="360" w:before="0" w:after="0"/>
      <w:jc w:val="both"/>
    </w:pPr>
    <w:rPr>
      <w:rFonts w:ascii="Times New Roman" w:hAnsi="Times New Roman" w:cs="Times New Roman"/>
      <w:sz w:val="24"/>
      <w:szCs w:val="28"/>
      <w:lang w:val="uk-UA"/>
    </w:rPr>
  </w:style>
  <w:style w:type="paragraph" w:styleId="Annotationtext">
    <w:name w:val="annotation text"/>
    <w:basedOn w:val="Normal"/>
    <w:link w:val="afff0"/>
    <w:uiPriority w:val="99"/>
    <w:semiHidden/>
    <w:unhideWhenUsed/>
    <w:qFormat/>
    <w:rsid w:val="00267382"/>
    <w:pPr>
      <w:spacing w:lineRule="auto" w:line="240" w:before="0" w:after="0"/>
    </w:pPr>
    <w:rPr>
      <w:rFonts w:eastAsia="Calibri" w:cs="Arial"/>
      <w:sz w:val="20"/>
      <w:szCs w:val="20"/>
      <w:lang w:val="en-US" w:eastAsia="en-US"/>
    </w:rPr>
  </w:style>
  <w:style w:type="paragraph" w:styleId="Annotationsubject">
    <w:name w:val="annotation subject"/>
    <w:basedOn w:val="Annotationtext"/>
    <w:next w:val="Annotationtext"/>
    <w:link w:val="afff2"/>
    <w:uiPriority w:val="99"/>
    <w:semiHidden/>
    <w:unhideWhenUsed/>
    <w:qFormat/>
    <w:rsid w:val="00267382"/>
    <w:pPr/>
    <w:rPr>
      <w:b/>
      <w:bCs/>
    </w:rPr>
  </w:style>
  <w:style w:type="paragraph" w:styleId="Msonormal" w:customStyle="1">
    <w:name w:val="msonormal"/>
    <w:basedOn w:val="Normal"/>
    <w:qFormat/>
    <w:rsid w:val="00267382"/>
    <w:pPr>
      <w:spacing w:lineRule="auto" w:line="240" w:beforeAutospacing="1" w:afterAutospacing="1"/>
    </w:pPr>
    <w:rPr>
      <w:rFonts w:ascii="Times New Roman" w:hAnsi="Times New Roman" w:cs="Times New Roman"/>
      <w:sz w:val="24"/>
      <w:szCs w:val="24"/>
      <w:lang w:val="en-US" w:eastAsia="en-US"/>
    </w:rPr>
  </w:style>
  <w:style w:type="paragraph" w:styleId="Font5" w:customStyle="1">
    <w:name w:val="font5"/>
    <w:basedOn w:val="Normal"/>
    <w:qFormat/>
    <w:rsid w:val="00267382"/>
    <w:pPr>
      <w:spacing w:lineRule="auto" w:line="240" w:beforeAutospacing="1" w:afterAutospacing="1"/>
    </w:pPr>
    <w:rPr>
      <w:rFonts w:ascii="Times New Roman" w:hAnsi="Times New Roman" w:cs="Times New Roman"/>
      <w:sz w:val="16"/>
      <w:szCs w:val="16"/>
      <w:lang w:val="en-US" w:eastAsia="en-US"/>
    </w:rPr>
  </w:style>
  <w:style w:type="paragraph" w:styleId="Xl68" w:customStyle="1">
    <w:name w:val="xl68"/>
    <w:basedOn w:val="Normal"/>
    <w:qFormat/>
    <w:rsid w:val="00267382"/>
    <w:pPr>
      <w:pBdr>
        <w:top w:val="single" w:sz="4" w:space="0" w:color="000000"/>
        <w:left w:val="single" w:sz="4" w:space="0" w:color="000000"/>
        <w:bottom w:val="single" w:sz="4" w:space="0" w:color="000000"/>
        <w:right w:val="single" w:sz="4" w:space="0" w:color="000000"/>
      </w:pBdr>
      <w:spacing w:lineRule="auto" w:line="240" w:beforeAutospacing="1" w:afterAutospacing="1"/>
      <w:jc w:val="center"/>
      <w:textAlignment w:val="center"/>
    </w:pPr>
    <w:rPr>
      <w:rFonts w:ascii="Times New Roman" w:hAnsi="Times New Roman" w:cs="Times New Roman"/>
      <w:sz w:val="16"/>
      <w:szCs w:val="16"/>
      <w:lang w:val="en-US" w:eastAsia="en-US"/>
    </w:rPr>
  </w:style>
  <w:style w:type="paragraph" w:styleId="Xl69" w:customStyle="1">
    <w:name w:val="xl69"/>
    <w:basedOn w:val="Normal"/>
    <w:qFormat/>
    <w:rsid w:val="00267382"/>
    <w:pPr>
      <w:pBdr>
        <w:top w:val="single" w:sz="4" w:space="0" w:color="000000"/>
        <w:left w:val="single" w:sz="4" w:space="0" w:color="000000"/>
        <w:bottom w:val="single" w:sz="4" w:space="0" w:color="000000"/>
        <w:right w:val="single" w:sz="4" w:space="0" w:color="000000"/>
      </w:pBdr>
      <w:spacing w:lineRule="auto" w:line="240" w:beforeAutospacing="1" w:afterAutospacing="1"/>
      <w:jc w:val="center"/>
      <w:textAlignment w:val="center"/>
    </w:pPr>
    <w:rPr>
      <w:rFonts w:ascii="Times New Roman" w:hAnsi="Times New Roman" w:cs="Times New Roman"/>
      <w:sz w:val="16"/>
      <w:szCs w:val="16"/>
      <w:lang w:val="en-US" w:eastAsia="en-US"/>
    </w:rPr>
  </w:style>
  <w:style w:type="paragraph" w:styleId="Xl70" w:customStyle="1">
    <w:name w:val="xl70"/>
    <w:basedOn w:val="Normal"/>
    <w:qFormat/>
    <w:rsid w:val="00267382"/>
    <w:pPr>
      <w:pBdr>
        <w:top w:val="single" w:sz="4" w:space="0" w:color="000000"/>
        <w:left w:val="single" w:sz="4" w:space="0" w:color="000000"/>
        <w:bottom w:val="single" w:sz="4" w:space="0" w:color="000000"/>
        <w:right w:val="single" w:sz="4" w:space="0" w:color="000000"/>
      </w:pBdr>
      <w:spacing w:lineRule="auto" w:line="240" w:beforeAutospacing="1" w:afterAutospacing="1"/>
      <w:jc w:val="center"/>
    </w:pPr>
    <w:rPr>
      <w:rFonts w:ascii="Times New Roman" w:hAnsi="Times New Roman" w:cs="Times New Roman"/>
      <w:sz w:val="16"/>
      <w:szCs w:val="16"/>
      <w:lang w:val="en-US" w:eastAsia="en-US"/>
    </w:rPr>
  </w:style>
  <w:style w:type="paragraph" w:styleId="Xl71" w:customStyle="1">
    <w:name w:val="xl71"/>
    <w:basedOn w:val="Normal"/>
    <w:qFormat/>
    <w:rsid w:val="00267382"/>
    <w:pPr>
      <w:pBdr>
        <w:top w:val="single" w:sz="4" w:space="0" w:color="000000"/>
        <w:left w:val="single" w:sz="4" w:space="0" w:color="000000"/>
        <w:bottom w:val="single" w:sz="4" w:space="0" w:color="000000"/>
        <w:right w:val="single" w:sz="4" w:space="0" w:color="000000"/>
      </w:pBdr>
      <w:spacing w:lineRule="auto" w:line="240" w:beforeAutospacing="1" w:afterAutospacing="1"/>
      <w:jc w:val="center"/>
    </w:pPr>
    <w:rPr>
      <w:rFonts w:ascii="Times New Roman" w:hAnsi="Times New Roman" w:cs="Times New Roman"/>
      <w:sz w:val="16"/>
      <w:szCs w:val="16"/>
      <w:lang w:val="en-US" w:eastAsia="en-US"/>
    </w:rPr>
  </w:style>
  <w:style w:type="paragraph" w:styleId="Xl72" w:customStyle="1">
    <w:name w:val="xl72"/>
    <w:basedOn w:val="Normal"/>
    <w:qFormat/>
    <w:rsid w:val="00267382"/>
    <w:pPr>
      <w:pBdr>
        <w:top w:val="single" w:sz="4" w:space="0" w:color="000000"/>
        <w:left w:val="single" w:sz="4" w:space="0" w:color="000000"/>
        <w:bottom w:val="single" w:sz="4" w:space="0" w:color="000000"/>
        <w:right w:val="single" w:sz="4" w:space="0" w:color="000000"/>
      </w:pBdr>
      <w:spacing w:lineRule="auto" w:line="240" w:beforeAutospacing="1" w:afterAutospacing="1"/>
      <w:jc w:val="center"/>
      <w:textAlignment w:val="center"/>
    </w:pPr>
    <w:rPr>
      <w:rFonts w:ascii="Times New Roman" w:hAnsi="Times New Roman" w:cs="Times New Roman"/>
      <w:sz w:val="16"/>
      <w:szCs w:val="16"/>
      <w:lang w:val="en-US" w:eastAsia="en-US"/>
    </w:rPr>
  </w:style>
  <w:style w:type="paragraph" w:styleId="116" w:customStyle="1">
    <w:name w:val="Стиль1"/>
    <w:basedOn w:val="Normal"/>
    <w:link w:val="1c"/>
    <w:qFormat/>
    <w:rsid w:val="00165dee"/>
    <w:pPr>
      <w:spacing w:lineRule="auto" w:line="360" w:before="0" w:after="40"/>
      <w:jc w:val="both"/>
    </w:pPr>
    <w:rPr>
      <w:rFonts w:ascii="Times New Roman" w:hAnsi="Times New Roman" w:eastAsia="Calibri" w:cs="Times New Roman"/>
      <w:sz w:val="28"/>
      <w:lang w:eastAsia="en-US"/>
    </w:rPr>
  </w:style>
  <w:style w:type="paragraph" w:styleId="117" w:customStyle="1">
    <w:name w:val="1"/>
    <w:basedOn w:val="Normal"/>
    <w:next w:val="NormalWeb"/>
    <w:uiPriority w:val="99"/>
    <w:unhideWhenUsed/>
    <w:qFormat/>
    <w:rsid w:val="00165dee"/>
    <w:pPr>
      <w:spacing w:lineRule="auto" w:line="240" w:beforeAutospacing="1" w:afterAutospacing="1"/>
    </w:pPr>
    <w:rPr>
      <w:rFonts w:ascii="Times New Roman" w:hAnsi="Times New Roman" w:eastAsia="Calibri" w:cs="Times New Roman"/>
      <w:sz w:val="24"/>
      <w:szCs w:val="24"/>
    </w:rPr>
  </w:style>
  <w:style w:type="paragraph" w:styleId="118" w:customStyle="1">
    <w:name w:val="Текст1"/>
    <w:basedOn w:val="Normal"/>
    <w:qFormat/>
    <w:rsid w:val="00765fb9"/>
    <w:pPr>
      <w:spacing w:lineRule="auto" w:line="240" w:before="0" w:after="0"/>
    </w:pPr>
    <w:rPr>
      <w:rFonts w:ascii="Courier New" w:hAnsi="Courier New" w:cs="Times New Roman"/>
      <w:sz w:val="20"/>
      <w:szCs w:val="20"/>
    </w:rPr>
  </w:style>
  <w:style w:type="paragraph" w:styleId="BodyTextIndent3">
    <w:name w:val="Body Text Indent 3"/>
    <w:basedOn w:val="Normal"/>
    <w:link w:val="35"/>
    <w:qFormat/>
    <w:rsid w:val="00765fb9"/>
    <w:pPr>
      <w:spacing w:lineRule="auto" w:line="312" w:before="0" w:after="0"/>
      <w:ind w:firstLine="720"/>
    </w:pPr>
    <w:rPr>
      <w:rFonts w:ascii="Times New Roman" w:hAnsi="Times New Roman" w:cs="Times New Roman"/>
      <w:sz w:val="28"/>
      <w:szCs w:val="20"/>
    </w:rPr>
  </w:style>
  <w:style w:type="paragraph" w:styleId="PlainText">
    <w:name w:val="Plain Text"/>
    <w:basedOn w:val="Normal"/>
    <w:link w:val="afff5"/>
    <w:qFormat/>
    <w:rsid w:val="00765fb9"/>
    <w:pPr>
      <w:spacing w:lineRule="auto" w:line="240" w:before="0" w:after="0"/>
    </w:pPr>
    <w:rPr>
      <w:rFonts w:ascii="Courier New" w:hAnsi="Courier New" w:cs="Courier New"/>
      <w:sz w:val="20"/>
      <w:szCs w:val="20"/>
    </w:rPr>
  </w:style>
  <w:style w:type="paragraph" w:styleId="BodyTextIndent2">
    <w:name w:val="Body Text Indent 2"/>
    <w:basedOn w:val="Normal"/>
    <w:link w:val="25"/>
    <w:uiPriority w:val="99"/>
    <w:qFormat/>
    <w:rsid w:val="00765fb9"/>
    <w:pPr>
      <w:spacing w:lineRule="auto" w:line="240" w:before="0" w:after="0"/>
      <w:ind w:firstLine="708"/>
      <w:jc w:val="both"/>
    </w:pPr>
    <w:rPr>
      <w:rFonts w:ascii="Times New Roman" w:hAnsi="Times New Roman" w:cs="Times New Roman"/>
      <w:sz w:val="28"/>
      <w:szCs w:val="24"/>
    </w:rPr>
  </w:style>
  <w:style w:type="paragraph" w:styleId="210" w:customStyle="1">
    <w:name w:val="заголовок 2"/>
    <w:basedOn w:val="Normal"/>
    <w:next w:val="Normal"/>
    <w:qFormat/>
    <w:rsid w:val="00765fb9"/>
    <w:pPr>
      <w:keepNext w:val="true"/>
      <w:spacing w:lineRule="auto" w:line="312" w:before="0" w:after="0"/>
      <w:ind w:firstLine="720"/>
      <w:jc w:val="both"/>
    </w:pPr>
    <w:rPr>
      <w:rFonts w:ascii="Times New Roman" w:hAnsi="Times New Roman" w:cs="Times New Roman"/>
      <w:b/>
      <w:bCs/>
      <w:sz w:val="28"/>
      <w:szCs w:val="28"/>
    </w:rPr>
  </w:style>
  <w:style w:type="paragraph" w:styleId="119" w:customStyle="1">
    <w:name w:val="Обычный1"/>
    <w:qFormat/>
    <w:rsid w:val="00765fb9"/>
    <w:pPr>
      <w:widowControl w:val="false"/>
      <w:bidi w:val="0"/>
      <w:spacing w:lineRule="auto" w:line="420" w:before="0" w:after="0"/>
      <w:ind w:firstLine="480"/>
      <w:jc w:val="left"/>
    </w:pPr>
    <w:rPr>
      <w:rFonts w:ascii="Times New Roman" w:hAnsi="Times New Roman" w:eastAsia="Times New Roman" w:cs="Times New Roman"/>
      <w:color w:val="auto"/>
      <w:kern w:val="0"/>
      <w:sz w:val="18"/>
      <w:szCs w:val="20"/>
      <w:lang w:val="ru-RU" w:eastAsia="ru-RU" w:bidi="ar-SA"/>
    </w:rPr>
  </w:style>
  <w:style w:type="paragraph" w:styleId="PEStylePara1" w:customStyle="1">
    <w:name w:val="PEStylePara1"/>
    <w:basedOn w:val="Normal"/>
    <w:next w:val="Normal"/>
    <w:qFormat/>
    <w:rsid w:val="00765fb9"/>
    <w:pPr>
      <w:spacing w:lineRule="auto" w:line="240" w:before="0" w:after="0"/>
      <w:jc w:val="both"/>
    </w:pPr>
    <w:rPr>
      <w:rFonts w:ascii="Courier New" w:hAnsi="Courier New" w:cs="Times New Roman"/>
      <w:sz w:val="20"/>
      <w:szCs w:val="20"/>
    </w:rPr>
  </w:style>
  <w:style w:type="paragraph" w:styleId="ConsNormal" w:customStyle="1">
    <w:name w:val="ConsNormal"/>
    <w:qFormat/>
    <w:rsid w:val="00765fb9"/>
    <w:pPr>
      <w:widowControl w:val="false"/>
      <w:bidi w:val="0"/>
      <w:spacing w:before="0" w:after="0"/>
      <w:ind w:firstLine="720"/>
      <w:jc w:val="left"/>
    </w:pPr>
    <w:rPr>
      <w:rFonts w:ascii="Arial" w:hAnsi="Arial" w:eastAsia="Times New Roman" w:cs="Times New Roman"/>
      <w:color w:val="auto"/>
      <w:kern w:val="0"/>
      <w:sz w:val="22"/>
      <w:szCs w:val="20"/>
      <w:lang w:val="ru-RU" w:eastAsia="ru-RU" w:bidi="ar-SA"/>
    </w:rPr>
  </w:style>
  <w:style w:type="paragraph" w:styleId="ConsPlusNonformat" w:customStyle="1">
    <w:name w:val="ConsPlusNonformat"/>
    <w:qFormat/>
    <w:rsid w:val="00765fb9"/>
    <w:pPr>
      <w:widowControl/>
      <w:bidi w:val="0"/>
      <w:spacing w:before="0" w:after="0"/>
      <w:jc w:val="left"/>
    </w:pPr>
    <w:rPr>
      <w:rFonts w:ascii="Courier New" w:hAnsi="Courier New" w:cs="Courier New" w:eastAsia="Times New Roman"/>
      <w:color w:val="auto"/>
      <w:kern w:val="0"/>
      <w:sz w:val="22"/>
      <w:szCs w:val="20"/>
      <w:lang w:val="ru-RU" w:eastAsia="ru-RU" w:bidi="ar-SA"/>
    </w:rPr>
  </w:style>
  <w:style w:type="paragraph" w:styleId="143" w:customStyle="1">
    <w:name w:val="Обычный + 14 пт"/>
    <w:basedOn w:val="Normal"/>
    <w:qFormat/>
    <w:rsid w:val="00765fb9"/>
    <w:pPr>
      <w:spacing w:lineRule="auto" w:line="240" w:before="0" w:after="0"/>
    </w:pPr>
    <w:rPr>
      <w:rFonts w:ascii="Times New Roman" w:hAnsi="Times New Roman" w:cs="Times New Roman"/>
      <w:sz w:val="28"/>
      <w:szCs w:val="28"/>
    </w:rPr>
  </w:style>
  <w:style w:type="paragraph" w:styleId="ConsNonformat" w:customStyle="1">
    <w:name w:val="ConsNonformat"/>
    <w:qFormat/>
    <w:rsid w:val="00765fb9"/>
    <w:pPr>
      <w:widowControl w:val="false"/>
      <w:bidi w:val="0"/>
      <w:spacing w:before="0" w:after="0"/>
      <w:ind w:right="19772" w:hanging="0"/>
      <w:jc w:val="left"/>
    </w:pPr>
    <w:rPr>
      <w:rFonts w:ascii="Courier New" w:hAnsi="Courier New" w:eastAsia="Times New Roman" w:cs="Times New Roman"/>
      <w:color w:val="auto"/>
      <w:kern w:val="0"/>
      <w:sz w:val="22"/>
      <w:szCs w:val="20"/>
      <w:lang w:val="ru-RU" w:eastAsia="ru-RU" w:bidi="ar-SA"/>
    </w:rPr>
  </w:style>
  <w:style w:type="paragraph" w:styleId="Justify" w:customStyle="1">
    <w:name w:val="justify"/>
    <w:basedOn w:val="Normal"/>
    <w:qFormat/>
    <w:rsid w:val="00765fb9"/>
    <w:pPr>
      <w:spacing w:lineRule="auto" w:line="240" w:before="0" w:after="0"/>
      <w:ind w:firstLine="567"/>
      <w:jc w:val="both"/>
    </w:pPr>
    <w:rPr>
      <w:rFonts w:ascii="Times New Roman" w:hAnsi="Times New Roman" w:cs="Times New Roman"/>
      <w:sz w:val="24"/>
      <w:szCs w:val="24"/>
    </w:rPr>
  </w:style>
  <w:style w:type="paragraph" w:styleId="Subtitle">
    <w:name w:val="Subtitle"/>
    <w:basedOn w:val="Normal"/>
    <w:link w:val="afffa"/>
    <w:qFormat/>
    <w:locked/>
    <w:rsid w:val="00765fb9"/>
    <w:pPr>
      <w:spacing w:lineRule="auto" w:line="240" w:before="0" w:after="0"/>
    </w:pPr>
    <w:rPr>
      <w:rFonts w:ascii="Times New Roman" w:hAnsi="Times New Roman" w:cs="Times New Roman"/>
      <w:sz w:val="28"/>
      <w:szCs w:val="20"/>
    </w:rPr>
  </w:style>
  <w:style w:type="paragraph" w:styleId="211" w:customStyle="1">
    <w:name w:val="Основной текст 21"/>
    <w:basedOn w:val="Normal"/>
    <w:qFormat/>
    <w:rsid w:val="00765fb9"/>
    <w:pPr>
      <w:overflowPunct w:val="true"/>
      <w:spacing w:lineRule="auto" w:line="240" w:before="0" w:after="0"/>
      <w:ind w:left="720" w:hanging="0"/>
      <w:jc w:val="both"/>
      <w:textAlignment w:val="baseline"/>
    </w:pPr>
    <w:rPr>
      <w:rFonts w:ascii="Times New Roman" w:hAnsi="Times New Roman" w:cs="Times New Roman"/>
      <w:sz w:val="28"/>
      <w:szCs w:val="20"/>
      <w:lang w:eastAsia="ko-KR"/>
    </w:rPr>
  </w:style>
  <w:style w:type="paragraph" w:styleId="ListBullet5">
    <w:name w:val="List Bullet 5"/>
    <w:basedOn w:val="Normal"/>
    <w:autoRedefine/>
    <w:qFormat/>
    <w:rsid w:val="00765fb9"/>
    <w:pPr>
      <w:spacing w:lineRule="auto" w:line="360" w:before="0" w:after="0"/>
      <w:jc w:val="both"/>
    </w:pPr>
    <w:rPr>
      <w:rFonts w:ascii="Times New Roman" w:hAnsi="Times New Roman" w:cs="Times New Roman"/>
      <w:sz w:val="28"/>
      <w:szCs w:val="20"/>
    </w:rPr>
  </w:style>
  <w:style w:type="paragraph" w:styleId="ListBullet">
    <w:name w:val="List Bullet"/>
    <w:basedOn w:val="Normal"/>
    <w:autoRedefine/>
    <w:qFormat/>
    <w:rsid w:val="00765fb9"/>
    <w:pPr>
      <w:spacing w:lineRule="auto" w:line="240" w:before="0" w:after="0"/>
    </w:pPr>
    <w:rPr>
      <w:rFonts w:ascii="Times New Roman" w:hAnsi="Times New Roman" w:cs="Times New Roman"/>
      <w:sz w:val="20"/>
      <w:szCs w:val="20"/>
    </w:rPr>
  </w:style>
  <w:style w:type="paragraph" w:styleId="List2">
    <w:name w:val="List Bullet 3"/>
    <w:basedOn w:val="Normal"/>
    <w:rsid w:val="00765fb9"/>
    <w:pPr>
      <w:spacing w:lineRule="auto" w:line="240" w:before="0" w:after="0"/>
      <w:ind w:left="566" w:hanging="283"/>
    </w:pPr>
    <w:rPr>
      <w:rFonts w:ascii="Times New Roman" w:hAnsi="Times New Roman" w:cs="Times New Roman"/>
      <w:sz w:val="28"/>
      <w:szCs w:val="20"/>
    </w:rPr>
  </w:style>
  <w:style w:type="paragraph" w:styleId="Style38" w:customStyle="1">
    <w:name w:val="Кр_строка"/>
    <w:basedOn w:val="Normal"/>
    <w:qFormat/>
    <w:rsid w:val="00765fb9"/>
    <w:pPr>
      <w:tabs>
        <w:tab w:val="clear" w:pos="709"/>
        <w:tab w:val="left" w:pos="397" w:leader="none"/>
      </w:tabs>
      <w:spacing w:lineRule="auto" w:line="360" w:before="0" w:after="0"/>
      <w:ind w:firstLine="567"/>
      <w:jc w:val="both"/>
    </w:pPr>
    <w:rPr>
      <w:rFonts w:ascii="Times New Roman" w:hAnsi="Times New Roman" w:cs="Times New Roman"/>
      <w:spacing w:val="-4"/>
      <w:sz w:val="26"/>
      <w:szCs w:val="28"/>
    </w:rPr>
  </w:style>
  <w:style w:type="paragraph" w:styleId="212" w:customStyle="1">
    <w:name w:val="Подзаголовок2"/>
    <w:basedOn w:val="Normal"/>
    <w:qFormat/>
    <w:rsid w:val="00765fb9"/>
    <w:pPr>
      <w:keepNext w:val="true"/>
      <w:keepLines/>
      <w:spacing w:lineRule="auto" w:line="360" w:before="60" w:after="60"/>
      <w:ind w:firstLine="709"/>
      <w:jc w:val="center"/>
    </w:pPr>
    <w:rPr>
      <w:rFonts w:ascii="SchoolBookCTT" w:hAnsi="SchoolBookCTT" w:cs="Times New Roman"/>
      <w:b/>
      <w:spacing w:val="-4"/>
      <w:sz w:val="28"/>
      <w:szCs w:val="28"/>
    </w:rPr>
  </w:style>
  <w:style w:type="paragraph" w:styleId="120" w:customStyle="1">
    <w:name w:val="Подзаголовок1"/>
    <w:basedOn w:val="Normal"/>
    <w:qFormat/>
    <w:rsid w:val="00765fb9"/>
    <w:pPr>
      <w:keepNext w:val="true"/>
      <w:keepLines/>
      <w:tabs>
        <w:tab w:val="clear" w:pos="709"/>
        <w:tab w:val="left" w:pos="397" w:leader="none"/>
      </w:tabs>
      <w:suppressAutoHyphens w:val="true"/>
      <w:spacing w:lineRule="auto" w:line="360" w:before="120" w:after="60"/>
      <w:ind w:firstLine="709"/>
      <w:jc w:val="center"/>
    </w:pPr>
    <w:rPr>
      <w:rFonts w:ascii="AGPresquire" w:hAnsi="AGPresquire" w:cs="Times New Roman"/>
      <w:b/>
      <w:i/>
      <w:spacing w:val="-4"/>
      <w:sz w:val="28"/>
      <w:szCs w:val="28"/>
    </w:rPr>
  </w:style>
  <w:style w:type="paragraph" w:styleId="Style39" w:customStyle="1">
    <w:name w:val="Табл"/>
    <w:basedOn w:val="Style38"/>
    <w:qFormat/>
    <w:rsid w:val="00765fb9"/>
    <w:pPr>
      <w:ind w:hanging="0"/>
      <w:jc w:val="left"/>
    </w:pPr>
    <w:rPr>
      <w:sz w:val="24"/>
    </w:rPr>
  </w:style>
  <w:style w:type="paragraph" w:styleId="Style40" w:customStyle="1">
    <w:name w:val="Звт"/>
    <w:basedOn w:val="Normal"/>
    <w:qFormat/>
    <w:rsid w:val="00765fb9"/>
    <w:pPr>
      <w:tabs>
        <w:tab w:val="clear" w:pos="709"/>
        <w:tab w:val="left" w:pos="397" w:leader="none"/>
      </w:tabs>
      <w:spacing w:lineRule="auto" w:line="360" w:before="60" w:after="60"/>
      <w:ind w:left="-57" w:right="-57" w:firstLine="709"/>
      <w:jc w:val="center"/>
    </w:pPr>
    <w:rPr>
      <w:rFonts w:ascii="Times New Roman" w:hAnsi="Times New Roman" w:cs="Times New Roman"/>
      <w:b/>
      <w:spacing w:val="-4"/>
      <w:sz w:val="24"/>
      <w:szCs w:val="28"/>
    </w:rPr>
  </w:style>
  <w:style w:type="paragraph" w:styleId="Style41" w:customStyle="1">
    <w:name w:val="Заг_рис"/>
    <w:basedOn w:val="Normal"/>
    <w:qFormat/>
    <w:rsid w:val="00765fb9"/>
    <w:pPr>
      <w:tabs>
        <w:tab w:val="clear" w:pos="709"/>
        <w:tab w:val="left" w:pos="397" w:leader="none"/>
      </w:tabs>
      <w:spacing w:lineRule="auto" w:line="360" w:before="0" w:after="0"/>
      <w:ind w:firstLine="709"/>
      <w:jc w:val="center"/>
    </w:pPr>
    <w:rPr>
      <w:rFonts w:ascii="Times New Roman" w:hAnsi="Times New Roman" w:cs="Times New Roman"/>
      <w:i/>
      <w:spacing w:val="-4"/>
      <w:sz w:val="24"/>
      <w:szCs w:val="28"/>
    </w:rPr>
  </w:style>
  <w:style w:type="paragraph" w:styleId="311" w:customStyle="1">
    <w:name w:val="Основной текст с отступом 31"/>
    <w:basedOn w:val="Normal"/>
    <w:qFormat/>
    <w:rsid w:val="00765fb9"/>
    <w:pPr>
      <w:spacing w:lineRule="auto" w:line="312" w:before="0" w:after="0"/>
      <w:ind w:firstLine="426"/>
      <w:jc w:val="both"/>
    </w:pPr>
    <w:rPr>
      <w:rFonts w:ascii="Times New Roman" w:hAnsi="Times New Roman" w:cs="Times New Roman"/>
      <w:spacing w:val="-4"/>
      <w:sz w:val="26"/>
      <w:szCs w:val="28"/>
    </w:rPr>
  </w:style>
  <w:style w:type="paragraph" w:styleId="35" w:customStyle="1">
    <w:name w:val="Подзаголовок3"/>
    <w:basedOn w:val="Normal"/>
    <w:qFormat/>
    <w:rsid w:val="00765fb9"/>
    <w:pPr>
      <w:tabs>
        <w:tab w:val="clear" w:pos="709"/>
        <w:tab w:val="left" w:pos="397" w:leader="none"/>
      </w:tabs>
      <w:spacing w:lineRule="auto" w:line="360" w:before="0" w:after="0"/>
      <w:ind w:firstLine="709"/>
      <w:jc w:val="center"/>
    </w:pPr>
    <w:rPr>
      <w:rFonts w:ascii="Times New Roman" w:hAnsi="Times New Roman" w:cs="Times New Roman"/>
      <w:i/>
      <w:spacing w:val="-4"/>
      <w:sz w:val="26"/>
      <w:szCs w:val="28"/>
    </w:rPr>
  </w:style>
  <w:style w:type="paragraph" w:styleId="121" w:customStyle="1">
    <w:name w:val="Заголовок1"/>
    <w:basedOn w:val="Normal"/>
    <w:qFormat/>
    <w:rsid w:val="00765fb9"/>
    <w:pPr>
      <w:keepNext w:val="true"/>
      <w:keepLines/>
      <w:pageBreakBefore/>
      <w:tabs>
        <w:tab w:val="clear" w:pos="709"/>
        <w:tab w:val="left" w:pos="397" w:leader="none"/>
      </w:tabs>
      <w:suppressAutoHyphens w:val="true"/>
      <w:spacing w:lineRule="auto" w:line="360" w:before="240" w:after="120"/>
      <w:ind w:firstLine="709"/>
      <w:jc w:val="center"/>
    </w:pPr>
    <w:rPr>
      <w:rFonts w:ascii="AGPresquire" w:hAnsi="AGPresquire" w:cs="Times New Roman"/>
      <w:b/>
      <w:i/>
      <w:spacing w:val="-4"/>
      <w:sz w:val="32"/>
      <w:szCs w:val="28"/>
    </w:rPr>
  </w:style>
  <w:style w:type="paragraph" w:styleId="213" w:customStyle="1">
    <w:name w:val="Стиль2"/>
    <w:qFormat/>
    <w:rsid w:val="00765fb9"/>
    <w:pPr>
      <w:widowControl/>
      <w:pBdr>
        <w:bottom w:val="dotted" w:sz="24" w:space="3" w:color="000000"/>
      </w:pBdr>
      <w:bidi w:val="0"/>
      <w:spacing w:before="0" w:after="0"/>
      <w:ind w:firstLine="720"/>
      <w:jc w:val="left"/>
    </w:pPr>
    <w:rPr>
      <w:rFonts w:ascii="Times New Roman" w:hAnsi="Times New Roman" w:eastAsia="Times New Roman" w:cs="Times New Roman"/>
      <w:color w:val="auto"/>
      <w:kern w:val="0"/>
      <w:sz w:val="28"/>
      <w:szCs w:val="28"/>
      <w:lang w:val="ru-RU" w:eastAsia="ru-RU" w:bidi="ar-SA"/>
    </w:rPr>
  </w:style>
  <w:style w:type="paragraph" w:styleId="14pt125" w:customStyle="1">
    <w:name w:val="Стиль Нижний колонтитул + 14 pt по ширине Первая строка:  125 см"/>
    <w:basedOn w:val="Normal"/>
    <w:next w:val="Normal"/>
    <w:autoRedefine/>
    <w:qFormat/>
    <w:rsid w:val="00765fb9"/>
    <w:pPr>
      <w:spacing w:lineRule="auto" w:line="312" w:before="0" w:after="0"/>
      <w:ind w:firstLine="709"/>
      <w:jc w:val="both"/>
    </w:pPr>
    <w:rPr>
      <w:rFonts w:ascii="Times New Roman" w:hAnsi="Times New Roman" w:cs="Times New Roman"/>
      <w:spacing w:val="-4"/>
      <w:sz w:val="28"/>
      <w:szCs w:val="20"/>
    </w:rPr>
  </w:style>
  <w:style w:type="paragraph" w:styleId="FR1" w:customStyle="1">
    <w:name w:val="FR1"/>
    <w:qFormat/>
    <w:rsid w:val="00765fb9"/>
    <w:pPr>
      <w:widowControl w:val="false"/>
      <w:bidi w:val="0"/>
      <w:spacing w:before="20" w:after="0"/>
      <w:ind w:left="600" w:hanging="0"/>
      <w:jc w:val="left"/>
    </w:pPr>
    <w:rPr>
      <w:rFonts w:ascii="Arial" w:hAnsi="Arial" w:cs="Arial" w:eastAsia="Times New Roman"/>
      <w:i/>
      <w:iCs/>
      <w:color w:val="auto"/>
      <w:kern w:val="0"/>
      <w:sz w:val="22"/>
      <w:szCs w:val="20"/>
      <w:lang w:val="ru-RU" w:eastAsia="ru-RU" w:bidi="ar-SA"/>
    </w:rPr>
  </w:style>
  <w:style w:type="paragraph" w:styleId="Underpoint" w:customStyle="1">
    <w:name w:val="underpoint"/>
    <w:basedOn w:val="Normal"/>
    <w:qFormat/>
    <w:rsid w:val="00765fb9"/>
    <w:pPr>
      <w:spacing w:lineRule="auto" w:line="240" w:before="0" w:after="0"/>
      <w:ind w:firstLine="567"/>
      <w:jc w:val="both"/>
    </w:pPr>
    <w:rPr>
      <w:rFonts w:ascii="Times New Roman" w:hAnsi="Times New Roman" w:cs="Times New Roman"/>
      <w:sz w:val="24"/>
      <w:szCs w:val="24"/>
    </w:rPr>
  </w:style>
  <w:style w:type="paragraph" w:styleId="Style42" w:customStyle="1">
    <w:name w:val="Знак Знак Знак Знак"/>
    <w:basedOn w:val="Normal"/>
    <w:qFormat/>
    <w:rsid w:val="00765fb9"/>
    <w:pPr>
      <w:pageBreakBefore/>
      <w:widowControl w:val="false"/>
      <w:spacing w:lineRule="auto" w:line="360" w:before="0" w:after="160"/>
      <w:ind w:firstLine="709"/>
      <w:jc w:val="both"/>
    </w:pPr>
    <w:rPr>
      <w:rFonts w:ascii="Times New Roman" w:hAnsi="Times New Roman" w:cs="Times New Roman"/>
      <w:sz w:val="28"/>
      <w:szCs w:val="28"/>
      <w:lang w:val="en-US" w:eastAsia="en-US"/>
    </w:rPr>
  </w:style>
  <w:style w:type="paragraph" w:styleId="122" w:customStyle="1">
    <w:name w:val="Основной текст1"/>
    <w:basedOn w:val="Normal"/>
    <w:uiPriority w:val="99"/>
    <w:qFormat/>
    <w:rsid w:val="00765fb9"/>
    <w:pPr>
      <w:widowControl w:val="false"/>
      <w:shd w:val="clear" w:color="auto" w:fill="FFFFFF"/>
      <w:spacing w:lineRule="exact" w:line="408" w:before="0" w:after="0"/>
    </w:pPr>
    <w:rPr>
      <w:rFonts w:ascii="Times New Roman" w:hAnsi="Times New Roman" w:cs="Times New Roman"/>
      <w:spacing w:val="8"/>
      <w:sz w:val="32"/>
      <w:szCs w:val="32"/>
    </w:rPr>
  </w:style>
  <w:style w:type="paragraph" w:styleId="Table10" w:customStyle="1">
    <w:name w:val="table10"/>
    <w:basedOn w:val="Normal"/>
    <w:qFormat/>
    <w:rsid w:val="00765fb9"/>
    <w:pPr>
      <w:spacing w:lineRule="auto" w:line="240" w:before="0" w:after="0"/>
    </w:pPr>
    <w:rPr>
      <w:rFonts w:ascii="Times New Roman" w:hAnsi="Times New Roman" w:cs="Times New Roman"/>
      <w:sz w:val="20"/>
      <w:szCs w:val="20"/>
    </w:rPr>
  </w:style>
  <w:style w:type="paragraph" w:styleId="CM59" w:customStyle="1">
    <w:name w:val="CM59"/>
    <w:basedOn w:val="Normal"/>
    <w:next w:val="Normal"/>
    <w:uiPriority w:val="99"/>
    <w:qFormat/>
    <w:rsid w:val="00765fb9"/>
    <w:pPr>
      <w:widowControl w:val="false"/>
      <w:spacing w:lineRule="auto" w:line="240" w:before="0" w:after="0"/>
    </w:pPr>
    <w:rPr>
      <w:rFonts w:ascii="JBBGDE+TimesNewRoman" w:hAnsi="JBBGDE+TimesNewRoman" w:cs="Times New Roman"/>
      <w:sz w:val="24"/>
      <w:szCs w:val="24"/>
    </w:rPr>
  </w:style>
  <w:style w:type="paragraph" w:styleId="Pstl" w:customStyle="1">
    <w:name w:val="pst-l"/>
    <w:basedOn w:val="Normal"/>
    <w:qFormat/>
    <w:rsid w:val="00765fb9"/>
    <w:pPr>
      <w:spacing w:lineRule="auto" w:line="240" w:beforeAutospacing="1" w:afterAutospacing="1"/>
    </w:pPr>
    <w:rPr>
      <w:rFonts w:ascii="Times New Roman" w:hAnsi="Times New Roman" w:cs="Times New Roman"/>
      <w:sz w:val="24"/>
      <w:szCs w:val="24"/>
    </w:rPr>
  </w:style>
  <w:style w:type="paragraph" w:styleId="2131" w:customStyle="1">
    <w:name w:val="Стиль Заголовок 2 + 13 пт1"/>
    <w:basedOn w:val="Heading2"/>
    <w:qFormat/>
    <w:rsid w:val="00765fb9"/>
    <w:pPr>
      <w:spacing w:lineRule="exact" w:line="360" w:before="0" w:after="0"/>
      <w:ind w:firstLine="709"/>
      <w:jc w:val="both"/>
    </w:pPr>
    <w:rPr>
      <w:rFonts w:ascii="Times New Roman" w:hAnsi="Times New Roman" w:cs="Arial"/>
      <w:b w:val="false"/>
      <w:bCs w:val="false"/>
      <w:i w:val="false"/>
      <w:iCs w:val="false"/>
      <w:sz w:val="26"/>
    </w:rPr>
  </w:style>
  <w:style w:type="paragraph" w:styleId="214" w:customStyle="1">
    <w:name w:val="Обычный2"/>
    <w:qFormat/>
    <w:rsid w:val="00cb74f0"/>
    <w:pPr>
      <w:widowControl/>
      <w:bidi w:val="0"/>
      <w:spacing w:before="100" w:after="100"/>
      <w:jc w:val="left"/>
    </w:pPr>
    <w:rPr>
      <w:rFonts w:ascii="Times New Roman" w:hAnsi="Times New Roman" w:eastAsia="Times New Roman" w:cs="Times New Roman"/>
      <w:color w:val="auto"/>
      <w:kern w:val="0"/>
      <w:sz w:val="24"/>
      <w:szCs w:val="20"/>
      <w:lang w:val="ru-RU" w:eastAsia="ru-RU" w:bidi="ar-SA"/>
    </w:rPr>
  </w:style>
  <w:style w:type="paragraph" w:styleId="Vis" w:customStyle="1">
    <w:name w:val="Vis_Назва статьи"/>
    <w:basedOn w:val="Normal"/>
    <w:qFormat/>
    <w:rsid w:val="001a7dae"/>
    <w:pPr>
      <w:spacing w:lineRule="auto" w:line="240" w:before="120" w:after="240"/>
    </w:pPr>
    <w:rPr>
      <w:rFonts w:ascii="Times New Roman" w:hAnsi="Times New Roman" w:cs="Arial"/>
      <w:b/>
      <w:caps/>
      <w:sz w:val="28"/>
      <w:szCs w:val="28"/>
      <w:lang w:eastAsia="ar-SA"/>
    </w:rPr>
  </w:style>
  <w:style w:type="paragraph" w:styleId="Vis1" w:customStyle="1">
    <w:name w:val="Vis_Заголовок"/>
    <w:basedOn w:val="Normal"/>
    <w:qFormat/>
    <w:rsid w:val="001a7dae"/>
    <w:pPr>
      <w:tabs>
        <w:tab w:val="clear" w:pos="709"/>
        <w:tab w:val="left" w:pos="728" w:leader="none"/>
        <w:tab w:val="left" w:pos="1365" w:leader="none"/>
        <w:tab w:val="center" w:pos="2552" w:leader="none"/>
        <w:tab w:val="left" w:pos="3731" w:leader="none"/>
        <w:tab w:val="right" w:pos="4678" w:leader="none"/>
        <w:tab w:val="left" w:pos="8827" w:leader="none"/>
        <w:tab w:val="right" w:pos="9639" w:leader="none"/>
      </w:tabs>
      <w:spacing w:lineRule="auto" w:line="240" w:before="240" w:after="120"/>
      <w:jc w:val="center"/>
    </w:pPr>
    <w:rPr>
      <w:rFonts w:ascii="Times New Roman" w:hAnsi="Times New Roman" w:cs="Times New Roman"/>
      <w:b/>
      <w:lang w:val="uk-UA"/>
    </w:rPr>
  </w:style>
  <w:style w:type="paragraph" w:styleId="Vis2" w:customStyle="1">
    <w:name w:val="Vis_Подрис подпись"/>
    <w:basedOn w:val="Normal"/>
    <w:qFormat/>
    <w:rsid w:val="001a7dae"/>
    <w:pPr>
      <w:spacing w:lineRule="auto" w:line="240" w:before="120" w:after="120"/>
      <w:jc w:val="center"/>
    </w:pPr>
    <w:rPr>
      <w:rFonts w:ascii="Times New Roman" w:hAnsi="Times New Roman" w:cs="Arial"/>
      <w:sz w:val="20"/>
      <w:szCs w:val="20"/>
      <w:lang w:val="en-GB" w:eastAsia="ar-SA"/>
    </w:rPr>
  </w:style>
  <w:style w:type="paragraph" w:styleId="Vis3" w:customStyle="1">
    <w:name w:val="Vis_Текст_абзац"/>
    <w:basedOn w:val="Normal"/>
    <w:qFormat/>
    <w:rsid w:val="001a7dae"/>
    <w:pPr>
      <w:widowControl w:val="false"/>
      <w:spacing w:lineRule="auto" w:line="240" w:before="0" w:after="0"/>
      <w:ind w:firstLine="306"/>
      <w:jc w:val="both"/>
    </w:pPr>
    <w:rPr>
      <w:rFonts w:ascii="Times New Roman" w:hAnsi="Times New Roman" w:cs="Arial"/>
      <w:lang w:eastAsia="ar-SA"/>
    </w:rPr>
  </w:style>
  <w:style w:type="paragraph" w:styleId="Vis4" w:customStyle="1">
    <w:name w:val="Vis_Табл_номер"/>
    <w:basedOn w:val="Normal"/>
    <w:qFormat/>
    <w:rsid w:val="001a7dae"/>
    <w:pPr>
      <w:tabs>
        <w:tab w:val="clear" w:pos="709"/>
        <w:tab w:val="center" w:pos="2340" w:leader="none"/>
        <w:tab w:val="right" w:pos="4500" w:leader="none"/>
      </w:tabs>
      <w:spacing w:lineRule="auto" w:line="240" w:before="120" w:after="120"/>
      <w:jc w:val="right"/>
    </w:pPr>
    <w:rPr>
      <w:rFonts w:ascii="Times New Roman" w:hAnsi="Times New Roman" w:cs="Arial"/>
      <w:spacing w:val="20"/>
      <w:sz w:val="20"/>
      <w:szCs w:val="20"/>
      <w:lang w:eastAsia="ar-SA"/>
    </w:rPr>
  </w:style>
  <w:style w:type="paragraph" w:styleId="Vis5" w:customStyle="1">
    <w:name w:val="Vis_Табл_название"/>
    <w:basedOn w:val="Vis4"/>
    <w:qFormat/>
    <w:rsid w:val="001a7dae"/>
    <w:pPr/>
    <w:rPr/>
  </w:style>
  <w:style w:type="paragraph" w:styleId="Vis6" w:customStyle="1">
    <w:name w:val="Vis_Литература"/>
    <w:basedOn w:val="Normal"/>
    <w:qFormat/>
    <w:rsid w:val="001a7dae"/>
    <w:pPr>
      <w:spacing w:lineRule="auto" w:line="240" w:before="0" w:after="0"/>
      <w:jc w:val="both"/>
    </w:pPr>
    <w:rPr>
      <w:rFonts w:ascii="Times New Roman" w:hAnsi="Times New Roman" w:cs="Arial"/>
      <w:sz w:val="20"/>
      <w:szCs w:val="20"/>
      <w:lang w:eastAsia="ar-SA"/>
    </w:rPr>
  </w:style>
  <w:style w:type="paragraph" w:styleId="Bulletlist" w:customStyle="1">
    <w:name w:val="bullet list"/>
    <w:basedOn w:val="TextBody"/>
    <w:qFormat/>
    <w:rsid w:val="00ce1938"/>
    <w:pPr>
      <w:tabs>
        <w:tab w:val="clear" w:pos="709"/>
        <w:tab w:val="left" w:pos="288" w:leader="none"/>
      </w:tabs>
      <w:spacing w:lineRule="auto" w:line="228"/>
      <w:jc w:val="both"/>
    </w:pPr>
    <w:rPr>
      <w:rFonts w:ascii="Times New Roman" w:hAnsi="Times New Roman" w:eastAsia="SimSun" w:cs="Times New Roman"/>
      <w:spacing w:val="-1"/>
      <w:sz w:val="20"/>
      <w:szCs w:val="20"/>
      <w:lang w:val="en-US" w:eastAsia="en-US"/>
    </w:rPr>
  </w:style>
  <w:style w:type="paragraph" w:styleId="Figurecaption" w:customStyle="1">
    <w:name w:val="figure caption"/>
    <w:qFormat/>
    <w:rsid w:val="00ce1938"/>
    <w:pPr>
      <w:widowControl/>
      <w:tabs>
        <w:tab w:val="clear" w:pos="709"/>
        <w:tab w:val="left" w:pos="533" w:leader="none"/>
      </w:tabs>
      <w:bidi w:val="0"/>
      <w:spacing w:before="80" w:after="200"/>
      <w:jc w:val="both"/>
    </w:pPr>
    <w:rPr>
      <w:rFonts w:ascii="Times New Roman" w:hAnsi="Times New Roman" w:eastAsia="SimSun" w:cs="Times New Roman"/>
      <w:color w:val="auto"/>
      <w:kern w:val="0"/>
      <w:sz w:val="16"/>
      <w:szCs w:val="16"/>
      <w:lang w:val="en-US" w:eastAsia="en-US" w:bidi="ar-SA"/>
    </w:rPr>
  </w:style>
  <w:style w:type="paragraph" w:styleId="References" w:customStyle="1">
    <w:name w:val="references"/>
    <w:qFormat/>
    <w:rsid w:val="00ce1938"/>
    <w:pPr>
      <w:widowControl/>
      <w:bidi w:val="0"/>
      <w:spacing w:lineRule="exact" w:line="180" w:before="0" w:after="50"/>
      <w:jc w:val="both"/>
    </w:pPr>
    <w:rPr>
      <w:rFonts w:ascii="Times New Roman" w:hAnsi="Times New Roman" w:eastAsia="MS Mincho" w:cs="Times New Roman"/>
      <w:color w:val="auto"/>
      <w:kern w:val="0"/>
      <w:sz w:val="16"/>
      <w:szCs w:val="16"/>
      <w:lang w:val="en-US" w:eastAsia="en-US" w:bidi="ar-SA"/>
    </w:rPr>
  </w:style>
  <w:style w:type="paragraph" w:styleId="Tablehead" w:customStyle="1">
    <w:name w:val="table head"/>
    <w:qFormat/>
    <w:rsid w:val="00ce1938"/>
    <w:pPr>
      <w:widowControl/>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IKVT" w:customStyle="1">
    <w:name w:val="IKVT_подпись таблицы"/>
    <w:basedOn w:val="Normal"/>
    <w:qFormat/>
    <w:rsid w:val="00ce1938"/>
    <w:pPr>
      <w:widowControl w:val="false"/>
      <w:spacing w:lineRule="auto" w:line="240" w:before="0" w:after="0"/>
      <w:jc w:val="center"/>
    </w:pPr>
    <w:rPr>
      <w:rFonts w:ascii="Times New Roman" w:hAnsi="Times New Roman" w:cs="Times New Roman"/>
      <w:bCs/>
      <w:sz w:val="20"/>
      <w:szCs w:val="20"/>
      <w:lang w:val="uk-UA" w:eastAsia="en-US"/>
    </w:rPr>
  </w:style>
  <w:style w:type="paragraph" w:styleId="Style43" w:customStyle="1">
    <w:name w:val="Формула"/>
    <w:basedOn w:val="Normal"/>
    <w:link w:val="affff3"/>
    <w:qFormat/>
    <w:rsid w:val="00ce1938"/>
    <w:pPr>
      <w:tabs>
        <w:tab w:val="clear" w:pos="709"/>
        <w:tab w:val="center" w:pos="4253" w:leader="none"/>
        <w:tab w:val="right" w:pos="9360" w:leader="none"/>
      </w:tabs>
      <w:overflowPunct w:val="true"/>
      <w:spacing w:lineRule="auto" w:line="240" w:before="120" w:after="120"/>
      <w:jc w:val="both"/>
    </w:pPr>
    <w:rPr>
      <w:rFonts w:ascii="Times New Roman" w:hAnsi="Times New Roman" w:cs="Times New Roman"/>
      <w:sz w:val="28"/>
      <w:szCs w:val="28"/>
    </w:rPr>
  </w:style>
  <w:style w:type="paragraph" w:styleId="TextBody1" w:customStyle="1">
    <w:name w:val="Text_Body"/>
    <w:basedOn w:val="Normal"/>
    <w:link w:val="TextBodyChar"/>
    <w:qFormat/>
    <w:rsid w:val="0022063c"/>
    <w:pPr>
      <w:spacing w:lineRule="auto" w:line="240" w:before="0" w:after="0"/>
      <w:ind w:firstLine="567"/>
      <w:jc w:val="both"/>
    </w:pPr>
    <w:rPr>
      <w:rFonts w:ascii="Times New Roman" w:hAnsi="Times New Roman" w:eastAsia="Calibri" w:cs="Times New Roman"/>
      <w:sz w:val="24"/>
      <w:szCs w:val="24"/>
      <w:lang w:val="en-US" w:eastAsia="en-US"/>
    </w:rPr>
  </w:style>
  <w:style w:type="paragraph" w:styleId="MIBEtabela" w:customStyle="1">
    <w:name w:val="MIBEtabela"/>
    <w:qFormat/>
    <w:rsid w:val="0022063c"/>
    <w:pPr>
      <w:widowControl/>
      <w:bidi w:val="0"/>
      <w:spacing w:before="0" w:after="0"/>
      <w:ind w:left="851" w:hanging="851"/>
      <w:jc w:val="both"/>
    </w:pPr>
    <w:rPr>
      <w:rFonts w:ascii="Times New Roman" w:hAnsi="Times New Roman" w:eastAsia="Times New Roman" w:cs="Times New Roman"/>
      <w:color w:val="auto"/>
      <w:kern w:val="0"/>
      <w:sz w:val="22"/>
      <w:szCs w:val="20"/>
      <w:lang w:val="pl-PL" w:eastAsia="pl-PL" w:bidi="ar-SA"/>
    </w:rPr>
  </w:style>
  <w:style w:type="paragraph" w:styleId="Style161" w:customStyle="1">
    <w:name w:val="Style16"/>
    <w:basedOn w:val="Normal"/>
    <w:uiPriority w:val="99"/>
    <w:qFormat/>
    <w:rsid w:val="00c07020"/>
    <w:pPr>
      <w:widowControl w:val="false"/>
      <w:spacing w:lineRule="exact" w:line="257" w:before="0" w:after="0"/>
      <w:ind w:firstLine="302"/>
      <w:jc w:val="both"/>
    </w:pPr>
    <w:rPr>
      <w:rFonts w:ascii="Georgia" w:hAnsi="Georgia" w:cs="Times New Roman"/>
      <w:sz w:val="24"/>
      <w:szCs w:val="24"/>
    </w:rPr>
  </w:style>
  <w:style w:type="paragraph" w:styleId="Style51" w:customStyle="1">
    <w:name w:val="Style5"/>
    <w:basedOn w:val="Normal"/>
    <w:uiPriority w:val="99"/>
    <w:qFormat/>
    <w:rsid w:val="00c07020"/>
    <w:pPr>
      <w:widowControl w:val="false"/>
      <w:spacing w:lineRule="exact" w:line="182" w:before="0" w:after="0"/>
      <w:ind w:firstLine="307"/>
      <w:jc w:val="both"/>
    </w:pPr>
    <w:rPr>
      <w:rFonts w:ascii="Georgia" w:hAnsi="Georgia" w:cs="Times New Roman"/>
      <w:sz w:val="24"/>
      <w:szCs w:val="24"/>
    </w:rPr>
  </w:style>
  <w:style w:type="paragraph" w:styleId="Style81" w:customStyle="1">
    <w:name w:val="Style8"/>
    <w:basedOn w:val="Normal"/>
    <w:uiPriority w:val="99"/>
    <w:qFormat/>
    <w:rsid w:val="00c07020"/>
    <w:pPr>
      <w:widowControl w:val="false"/>
      <w:spacing w:lineRule="exact" w:line="254" w:before="0" w:after="0"/>
      <w:jc w:val="both"/>
    </w:pPr>
    <w:rPr>
      <w:rFonts w:ascii="Georgia" w:hAnsi="Georgia" w:cs="Times New Roman"/>
      <w:sz w:val="24"/>
      <w:szCs w:val="24"/>
    </w:rPr>
  </w:style>
  <w:style w:type="paragraph" w:styleId="Style171" w:customStyle="1">
    <w:name w:val="Style17"/>
    <w:basedOn w:val="Normal"/>
    <w:uiPriority w:val="99"/>
    <w:qFormat/>
    <w:rsid w:val="00c07020"/>
    <w:pPr>
      <w:widowControl w:val="false"/>
      <w:spacing w:lineRule="exact" w:line="355" w:before="0" w:after="0"/>
      <w:jc w:val="both"/>
    </w:pPr>
    <w:rPr>
      <w:rFonts w:ascii="Georgia" w:hAnsi="Georgia" w:cs="Times New Roman"/>
      <w:sz w:val="24"/>
      <w:szCs w:val="24"/>
    </w:rPr>
  </w:style>
  <w:style w:type="paragraph" w:styleId="Style121" w:customStyle="1">
    <w:name w:val="Style12"/>
    <w:basedOn w:val="Normal"/>
    <w:uiPriority w:val="99"/>
    <w:qFormat/>
    <w:rsid w:val="00c07020"/>
    <w:pPr>
      <w:widowControl w:val="false"/>
      <w:spacing w:lineRule="auto" w:line="240" w:before="0" w:after="0"/>
    </w:pPr>
    <w:rPr>
      <w:rFonts w:ascii="Georgia" w:hAnsi="Georgia" w:cs="Times New Roman"/>
      <w:sz w:val="24"/>
      <w:szCs w:val="24"/>
    </w:rPr>
  </w:style>
  <w:style w:type="paragraph" w:styleId="Style151" w:customStyle="1">
    <w:name w:val="Style15"/>
    <w:basedOn w:val="Normal"/>
    <w:uiPriority w:val="99"/>
    <w:qFormat/>
    <w:rsid w:val="00c07020"/>
    <w:pPr>
      <w:widowControl w:val="false"/>
      <w:spacing w:lineRule="exact" w:line="281" w:before="0" w:after="0"/>
      <w:jc w:val="right"/>
    </w:pPr>
    <w:rPr>
      <w:rFonts w:ascii="Georgia" w:hAnsi="Georgia" w:cs="Times New Roman"/>
      <w:sz w:val="24"/>
      <w:szCs w:val="24"/>
    </w:rPr>
  </w:style>
  <w:style w:type="paragraph" w:styleId="Style44" w:customStyle="1">
    <w:name w:val="Style4"/>
    <w:basedOn w:val="Normal"/>
    <w:uiPriority w:val="99"/>
    <w:qFormat/>
    <w:rsid w:val="00c07020"/>
    <w:pPr>
      <w:widowControl w:val="false"/>
      <w:spacing w:lineRule="exact" w:line="257" w:before="0" w:after="0"/>
      <w:jc w:val="both"/>
    </w:pPr>
    <w:rPr>
      <w:rFonts w:ascii="Georgia" w:hAnsi="Georgia" w:cs="Times New Roman"/>
      <w:sz w:val="24"/>
      <w:szCs w:val="24"/>
    </w:rPr>
  </w:style>
  <w:style w:type="paragraph" w:styleId="Style110" w:customStyle="1">
    <w:name w:val="Style1"/>
    <w:basedOn w:val="Normal"/>
    <w:uiPriority w:val="99"/>
    <w:qFormat/>
    <w:rsid w:val="00c07020"/>
    <w:pPr>
      <w:widowControl w:val="false"/>
      <w:spacing w:lineRule="exact" w:line="490" w:before="0" w:after="0"/>
      <w:ind w:firstLine="696"/>
      <w:jc w:val="both"/>
    </w:pPr>
    <w:rPr>
      <w:rFonts w:ascii="Times New Roman" w:hAnsi="Times New Roman" w:cs="Times New Roman"/>
      <w:sz w:val="24"/>
      <w:szCs w:val="24"/>
    </w:rPr>
  </w:style>
  <w:style w:type="paragraph" w:styleId="Style210" w:customStyle="1">
    <w:name w:val="Style2"/>
    <w:basedOn w:val="Normal"/>
    <w:uiPriority w:val="99"/>
    <w:qFormat/>
    <w:rsid w:val="00c07020"/>
    <w:pPr>
      <w:widowControl w:val="false"/>
      <w:spacing w:lineRule="exact" w:line="490" w:before="0" w:after="0"/>
    </w:pPr>
    <w:rPr>
      <w:rFonts w:ascii="Times New Roman" w:hAnsi="Times New Roman" w:cs="Times New Roman"/>
      <w:sz w:val="24"/>
      <w:szCs w:val="24"/>
    </w:rPr>
  </w:style>
  <w:style w:type="paragraph" w:styleId="Style310" w:customStyle="1">
    <w:name w:val="Style3"/>
    <w:basedOn w:val="Normal"/>
    <w:uiPriority w:val="99"/>
    <w:qFormat/>
    <w:rsid w:val="00c07020"/>
    <w:pPr>
      <w:widowControl w:val="false"/>
      <w:spacing w:lineRule="exact" w:line="491" w:before="0" w:after="0"/>
      <w:jc w:val="both"/>
    </w:pPr>
    <w:rPr>
      <w:rFonts w:ascii="Times New Roman" w:hAnsi="Times New Roman" w:cs="Times New Roman"/>
      <w:sz w:val="24"/>
      <w:szCs w:val="24"/>
    </w:rPr>
  </w:style>
  <w:style w:type="paragraph" w:styleId="Autor11" w:customStyle="1">
    <w:name w:val="autor 1"/>
    <w:basedOn w:val="Normal"/>
    <w:link w:val="autor10"/>
    <w:qFormat/>
    <w:rsid w:val="00c07020"/>
    <w:pPr>
      <w:spacing w:lineRule="auto" w:line="240" w:before="360" w:after="40"/>
      <w:jc w:val="center"/>
    </w:pPr>
    <w:rPr>
      <w:rFonts w:ascii="Times New Roman" w:hAnsi="Times New Roman" w:eastAsia="MS Mincho" w:cs="Times New Roman"/>
      <w:lang w:val="en-US" w:eastAsia="en-US"/>
    </w:rPr>
  </w:style>
  <w:style w:type="paragraph" w:styleId="Style45" w:customStyle="1">
    <w:name w:val="Обычный мой"/>
    <w:basedOn w:val="Normal"/>
    <w:qFormat/>
    <w:rsid w:val="00c07020"/>
    <w:pPr>
      <w:spacing w:lineRule="auto" w:line="360" w:before="0" w:after="0"/>
      <w:ind w:firstLine="709"/>
      <w:jc w:val="both"/>
    </w:pPr>
    <w:rPr>
      <w:rFonts w:ascii="Times New Roman" w:hAnsi="Times New Roman" w:cs="Times New Roman"/>
      <w:sz w:val="28"/>
      <w:szCs w:val="28"/>
      <w:lang w:val="uk-UA"/>
    </w:rPr>
  </w:style>
  <w:style w:type="paragraph" w:styleId="215" w:customStyle="1">
    <w:name w:val="Абзац списка2"/>
    <w:basedOn w:val="Normal"/>
    <w:qFormat/>
    <w:rsid w:val="00c07020"/>
    <w:pPr>
      <w:spacing w:before="0" w:after="200"/>
      <w:ind w:left="720" w:hanging="0"/>
      <w:contextualSpacing/>
    </w:pPr>
    <w:rPr>
      <w:rFonts w:cs="Times New Roman"/>
    </w:rPr>
  </w:style>
  <w:style w:type="paragraph" w:styleId="Pa4" w:customStyle="1">
    <w:name w:val="Pa4"/>
    <w:basedOn w:val="Default"/>
    <w:next w:val="Default"/>
    <w:uiPriority w:val="99"/>
    <w:qFormat/>
    <w:rsid w:val="00b22b6c"/>
    <w:pPr>
      <w:spacing w:lineRule="atLeast" w:line="211"/>
    </w:pPr>
    <w:rPr>
      <w:rFonts w:ascii="Times New Roman" w:hAnsi="Times New Roman" w:eastAsia="" w:cs="Times New Roman" w:eastAsiaTheme="minorEastAsia"/>
      <w:color w:val="auto"/>
      <w:lang w:val="ru-RU" w:eastAsia="ru-RU" w:bidi="he-IL"/>
    </w:rPr>
  </w:style>
  <w:style w:type="paragraph" w:styleId="Pa6" w:customStyle="1">
    <w:name w:val="Pa6"/>
    <w:basedOn w:val="Default"/>
    <w:next w:val="Default"/>
    <w:uiPriority w:val="99"/>
    <w:qFormat/>
    <w:rsid w:val="00b22b6c"/>
    <w:pPr>
      <w:spacing w:lineRule="atLeast" w:line="201"/>
    </w:pPr>
    <w:rPr>
      <w:rFonts w:ascii="Times New Roman" w:hAnsi="Times New Roman" w:eastAsia="" w:cs="Times New Roman" w:eastAsiaTheme="minorEastAsia"/>
      <w:color w:val="auto"/>
      <w:lang w:val="ru-RU" w:eastAsia="ru-RU" w:bidi="he-IL"/>
    </w:rPr>
  </w:style>
  <w:style w:type="paragraph" w:styleId="Pa8" w:customStyle="1">
    <w:name w:val="Pa8"/>
    <w:basedOn w:val="Default"/>
    <w:next w:val="Default"/>
    <w:uiPriority w:val="99"/>
    <w:qFormat/>
    <w:rsid w:val="00b22b6c"/>
    <w:pPr>
      <w:spacing w:lineRule="atLeast" w:line="201"/>
    </w:pPr>
    <w:rPr>
      <w:rFonts w:ascii="Times New Roman" w:hAnsi="Times New Roman" w:eastAsia="" w:cs="Times New Roman" w:eastAsiaTheme="minorEastAsia"/>
      <w:color w:val="auto"/>
      <w:lang w:val="ru-RU" w:eastAsia="ru-RU" w:bidi="he-IL"/>
    </w:rPr>
  </w:style>
  <w:style w:type="paragraph" w:styleId="Pa7" w:customStyle="1">
    <w:name w:val="Pa7"/>
    <w:basedOn w:val="Default"/>
    <w:next w:val="Default"/>
    <w:uiPriority w:val="99"/>
    <w:qFormat/>
    <w:rsid w:val="00b22b6c"/>
    <w:pPr>
      <w:spacing w:lineRule="atLeast" w:line="201"/>
    </w:pPr>
    <w:rPr>
      <w:rFonts w:ascii="Times New Roman" w:hAnsi="Times New Roman" w:eastAsia="" w:cs="Times New Roman" w:eastAsiaTheme="minorEastAsia"/>
      <w:color w:val="auto"/>
      <w:lang w:val="ru-RU" w:eastAsia="ru-RU" w:bidi="he-IL"/>
    </w:rPr>
  </w:style>
  <w:style w:type="paragraph" w:styleId="216" w:customStyle="1">
    <w:name w:val="Основной текст2"/>
    <w:basedOn w:val="Normal"/>
    <w:uiPriority w:val="99"/>
    <w:qFormat/>
    <w:rsid w:val="00f1267a"/>
    <w:pPr>
      <w:shd w:val="clear" w:color="auto" w:fill="FFFFFF"/>
      <w:spacing w:lineRule="exact" w:line="643" w:before="0" w:after="1260"/>
    </w:pPr>
    <w:rPr>
      <w:rFonts w:ascii="Segoe UI" w:hAnsi="Segoe UI" w:eastAsia="Calibri" w:cs="Segoe UI"/>
      <w:b/>
      <w:bCs/>
      <w:color w:val="000000"/>
      <w:sz w:val="27"/>
      <w:szCs w:val="27"/>
      <w:lang w:eastAsia="uk-UA"/>
    </w:rPr>
  </w:style>
  <w:style w:type="paragraph" w:styleId="52" w:customStyle="1">
    <w:name w:val="Основной текст (5)"/>
    <w:basedOn w:val="Normal"/>
    <w:link w:val="54"/>
    <w:uiPriority w:val="99"/>
    <w:qFormat/>
    <w:rsid w:val="00f1267a"/>
    <w:pPr>
      <w:shd w:val="clear" w:color="auto" w:fill="FFFFFF"/>
      <w:spacing w:lineRule="atLeast" w:line="240" w:before="0" w:after="60"/>
    </w:pPr>
    <w:rPr>
      <w:rFonts w:ascii="Consolas" w:hAnsi="Consolas" w:cs="Consolas"/>
      <w:sz w:val="38"/>
      <w:szCs w:val="38"/>
    </w:rPr>
  </w:style>
  <w:style w:type="paragraph" w:styleId="123" w:customStyle="1">
    <w:name w:val="Заголовок №1"/>
    <w:basedOn w:val="Normal"/>
    <w:link w:val="1f8"/>
    <w:uiPriority w:val="99"/>
    <w:qFormat/>
    <w:rsid w:val="00f1267a"/>
    <w:pPr>
      <w:shd w:val="clear" w:color="auto" w:fill="FFFFFF"/>
      <w:spacing w:lineRule="atLeast" w:line="240" w:before="0" w:after="180"/>
      <w:outlineLvl w:val="0"/>
    </w:pPr>
    <w:rPr>
      <w:rFonts w:cs="Times New Roman"/>
      <w:sz w:val="29"/>
      <w:szCs w:val="29"/>
    </w:rPr>
  </w:style>
  <w:style w:type="paragraph" w:styleId="36" w:customStyle="1">
    <w:name w:val="Основной текст (3)"/>
    <w:basedOn w:val="Normal"/>
    <w:link w:val="39"/>
    <w:uiPriority w:val="99"/>
    <w:qFormat/>
    <w:rsid w:val="00f1267a"/>
    <w:pPr>
      <w:shd w:val="clear" w:color="auto" w:fill="FFFFFF"/>
      <w:spacing w:lineRule="atLeast" w:line="240" w:before="0" w:after="0"/>
      <w:jc w:val="both"/>
    </w:pPr>
    <w:rPr>
      <w:rFonts w:cs="Times New Roman"/>
      <w:sz w:val="18"/>
      <w:szCs w:val="18"/>
    </w:rPr>
  </w:style>
  <w:style w:type="paragraph" w:styleId="73" w:customStyle="1">
    <w:name w:val="Основной текст (7)"/>
    <w:basedOn w:val="Normal"/>
    <w:link w:val="72"/>
    <w:uiPriority w:val="99"/>
    <w:qFormat/>
    <w:rsid w:val="00f1267a"/>
    <w:pPr>
      <w:shd w:val="clear" w:color="auto" w:fill="FFFFFF"/>
      <w:spacing w:lineRule="atLeast" w:line="240" w:before="0" w:after="0"/>
    </w:pPr>
    <w:rPr>
      <w:rFonts w:cs="Times New Roman"/>
      <w:sz w:val="42"/>
      <w:szCs w:val="42"/>
    </w:rPr>
  </w:style>
  <w:style w:type="paragraph" w:styleId="62" w:customStyle="1">
    <w:name w:val="Основной текст (6)"/>
    <w:basedOn w:val="Normal"/>
    <w:link w:val="61"/>
    <w:uiPriority w:val="99"/>
    <w:qFormat/>
    <w:rsid w:val="00f1267a"/>
    <w:pPr>
      <w:shd w:val="clear" w:color="auto" w:fill="FFFFFF"/>
      <w:spacing w:lineRule="atLeast" w:line="240" w:before="0" w:after="0"/>
      <w:jc w:val="both"/>
    </w:pPr>
    <w:rPr>
      <w:rFonts w:cs="Times New Roman"/>
      <w:sz w:val="10"/>
      <w:szCs w:val="10"/>
    </w:rPr>
  </w:style>
  <w:style w:type="paragraph" w:styleId="82" w:customStyle="1">
    <w:name w:val="Основной текст (8)"/>
    <w:basedOn w:val="Normal"/>
    <w:link w:val="81"/>
    <w:uiPriority w:val="99"/>
    <w:qFormat/>
    <w:rsid w:val="00f1267a"/>
    <w:pPr>
      <w:shd w:val="clear" w:color="auto" w:fill="FFFFFF"/>
      <w:spacing w:lineRule="atLeast" w:line="240" w:before="0" w:after="0"/>
    </w:pPr>
    <w:rPr>
      <w:rFonts w:cs="Times New Roman"/>
      <w:sz w:val="8"/>
      <w:szCs w:val="8"/>
    </w:rPr>
  </w:style>
  <w:style w:type="paragraph" w:styleId="Tj" w:customStyle="1">
    <w:name w:val="tj"/>
    <w:basedOn w:val="Normal"/>
    <w:uiPriority w:val="99"/>
    <w:qFormat/>
    <w:rsid w:val="00f1267a"/>
    <w:pPr>
      <w:spacing w:lineRule="auto" w:line="240" w:beforeAutospacing="1" w:afterAutospacing="1"/>
    </w:pPr>
    <w:rPr>
      <w:rFonts w:ascii="Times New Roman" w:hAnsi="Times New Roman" w:cs="Times New Roman"/>
      <w:sz w:val="24"/>
      <w:szCs w:val="24"/>
      <w:lang w:val="uk-UA" w:eastAsia="uk-UA"/>
    </w:rPr>
  </w:style>
  <w:style w:type="paragraph" w:styleId="217" w:customStyle="1">
    <w:name w:val="Заголовок №2"/>
    <w:basedOn w:val="Normal"/>
    <w:link w:val="2f2"/>
    <w:qFormat/>
    <w:rsid w:val="00f22531"/>
    <w:pPr>
      <w:widowControl w:val="false"/>
      <w:shd w:val="clear" w:color="auto" w:fill="FFFFFF"/>
      <w:spacing w:lineRule="auto" w:before="0" w:after="360"/>
      <w:jc w:val="both"/>
      <w:outlineLvl w:val="1"/>
    </w:pPr>
    <w:rPr>
      <w:rFonts w:ascii="Times New Roman" w:hAnsi="Times New Roman" w:cs="Times New Roman"/>
      <w:b/>
      <w:bCs/>
      <w:sz w:val="28"/>
      <w:szCs w:val="28"/>
    </w:rPr>
  </w:style>
  <w:style w:type="paragraph" w:styleId="Style46" w:customStyle="1">
    <w:name w:val="Колонтитул"/>
    <w:basedOn w:val="Normal"/>
    <w:link w:val="affff8"/>
    <w:qFormat/>
    <w:rsid w:val="00f22531"/>
    <w:pPr>
      <w:widowControl w:val="false"/>
      <w:shd w:val="clear" w:color="auto" w:fill="FFFFFF"/>
      <w:spacing w:lineRule="auto" w:before="0" w:after="0"/>
    </w:pPr>
    <w:rPr>
      <w:rFonts w:ascii="Times New Roman" w:hAnsi="Times New Roman" w:cs="Times New Roman"/>
      <w:sz w:val="21"/>
      <w:szCs w:val="21"/>
    </w:rPr>
  </w:style>
  <w:style w:type="paragraph" w:styleId="132" w:customStyle="1">
    <w:name w:val="Основной текст (13)"/>
    <w:basedOn w:val="Normal"/>
    <w:link w:val="130"/>
    <w:qFormat/>
    <w:rsid w:val="00f22531"/>
    <w:pPr>
      <w:widowControl w:val="false"/>
      <w:shd w:val="clear" w:color="auto" w:fill="FFFFFF"/>
      <w:spacing w:lineRule="exact" w:line="466" w:before="0" w:after="0"/>
      <w:jc w:val="both"/>
    </w:pPr>
    <w:rPr>
      <w:rFonts w:ascii="Times New Roman" w:hAnsi="Times New Roman" w:cs="Times New Roman"/>
      <w:b/>
      <w:bCs/>
      <w:sz w:val="20"/>
      <w:szCs w:val="20"/>
    </w:rPr>
  </w:style>
  <w:style w:type="paragraph" w:styleId="144" w:customStyle="1">
    <w:name w:val="Основной текст (14)"/>
    <w:basedOn w:val="Normal"/>
    <w:link w:val="141"/>
    <w:qFormat/>
    <w:rsid w:val="00f22531"/>
    <w:pPr>
      <w:widowControl w:val="false"/>
      <w:shd w:val="clear" w:color="auto" w:fill="FFFFFF"/>
      <w:spacing w:lineRule="exact" w:line="468" w:before="0" w:after="0"/>
      <w:ind w:firstLine="460"/>
      <w:jc w:val="both"/>
    </w:pPr>
    <w:rPr>
      <w:rFonts w:ascii="Times New Roman" w:hAnsi="Times New Roman" w:cs="Times New Roman"/>
      <w:b/>
      <w:bCs/>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124" w:customStyle="1">
    <w:name w:val="Нет списка1"/>
    <w:uiPriority w:val="99"/>
    <w:semiHidden/>
    <w:unhideWhenUsed/>
    <w:qFormat/>
    <w:rsid w:val="00c07020"/>
  </w:style>
  <w:style w:type="numbering" w:styleId="1110" w:customStyle="1">
    <w:name w:val="Нет списка11"/>
    <w:semiHidden/>
    <w:unhideWhenUsed/>
    <w:qFormat/>
    <w:rsid w:val="00c07020"/>
  </w:style>
  <w:style w:type="numbering" w:styleId="218" w:customStyle="1">
    <w:name w:val="Нет списка2"/>
    <w:uiPriority w:val="99"/>
    <w:semiHidden/>
    <w:unhideWhenUsed/>
    <w:qFormat/>
    <w:rsid w:val="00c07020"/>
  </w:style>
  <w:style w:type="numbering" w:styleId="37" w:customStyle="1">
    <w:name w:val="Нет списка3"/>
    <w:uiPriority w:val="99"/>
    <w:semiHidden/>
    <w:unhideWhenUsed/>
    <w:qFormat/>
    <w:rsid w:val="00c07020"/>
  </w:style>
  <w:style w:type="numbering" w:styleId="42" w:customStyle="1">
    <w:name w:val="Нет списка4"/>
    <w:uiPriority w:val="99"/>
    <w:semiHidden/>
    <w:unhideWhenUsed/>
    <w:qFormat/>
    <w:rsid w:val="00c07020"/>
  </w:style>
  <w:style w:type="numbering" w:styleId="53" w:customStyle="1">
    <w:name w:val="Нет списка5"/>
    <w:uiPriority w:val="99"/>
    <w:semiHidden/>
    <w:unhideWhenUsed/>
    <w:qFormat/>
    <w:rsid w:val="00c07020"/>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7">
    <w:name w:val="Table Grid"/>
    <w:basedOn w:val="a1"/>
    <w:uiPriority w:val="39"/>
    <w:rsid w:val="00656a7c"/>
    <w:rPr>
      <w:sz w:val="22"/>
      <w:szCs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Table1">
    <w:name w:val="Table1"/>
    <w:basedOn w:val="a1"/>
    <w:rsid w:val="00fe0ed8"/>
    <w:rPr>
      <w:lang w:val="uk-UA" w:eastAsia="en-US"/>
    </w:rPr>
    <w:tblPr>
      <w:tblStyleRowBandSize w:val="1"/>
      <w:tblStyleColBandSize w:val="1"/>
    </w:tblPr>
  </w:style>
  <w:style w:type="table" w:customStyle="1" w:styleId="Table2">
    <w:name w:val="Table2"/>
    <w:basedOn w:val="a1"/>
    <w:rsid w:val="00fe0ed8"/>
    <w:rPr>
      <w:lang w:val="uk-UA" w:eastAsia="en-US"/>
    </w:rPr>
    <w:tblPr>
      <w:tblStyleRowBandSize w:val="1"/>
      <w:tblStyleColBandSize w:val="1"/>
    </w:tblPr>
  </w:style>
  <w:style w:type="table" w:customStyle="1" w:styleId="GridTable1Light-Accent21">
    <w:name w:val="Grid Table 1 Light - Accent 21"/>
    <w:basedOn w:val="a1"/>
    <w:uiPriority w:val="46"/>
    <w:rsid w:val="00ac0b59"/>
    <w:rPr>
      <w:lang w:val="en-US" w:eastAsia="en-US"/>
      <w:sz w:val="22"/>
      <w:szCs w:val="22"/>
    </w:rPr>
    <w:tblPr>
      <w:tblStyleRowBandSize w:val="1"/>
      <w:tblStyleColBandSize w:val="1"/>
      <w:tblBorders>
        <w:top w:val="single" w:color="F7CAAC" w:sz="4" w:space="0"/>
        <w:left w:val="single" w:color="F7CAAC" w:sz="4" w:space="0"/>
        <w:bottom w:val="single" w:color="F7CAAC" w:sz="4" w:space="0"/>
        <w:right w:val="single" w:color="F7CAAC" w:sz="4" w:space="0"/>
        <w:insideH w:val="single" w:color="F7CAAC" w:sz="4" w:space="0"/>
        <w:insideV w:val="single" w:color="F7CAAC" w:sz="4" w:space="0"/>
      </w:tblBorders>
    </w:tblPr>
    <w:tblStylePr w:type="firstRow">
      <w:rPr>
        <w:b/>
        <w:bCs/>
      </w:rPr>
      <w:tblPr/>
      <w:tcPr>
        <w:tcBorders>
          <w:bottom w:val="single" w:color="F4B083" w:sz="12" w:space="0"/>
        </w:tcBorders>
      </w:tcPr>
    </w:tblStylePr>
    <w:tblStylePr w:type="lastRow">
      <w:rPr>
        <w:b/>
        <w:bCs/>
      </w:rPr>
      <w:tblPr/>
      <w:tcPr>
        <w:tcBorders>
          <w:top w:val="double" w:color="F4B083" w:sz="2" w:space="0"/>
        </w:tcBorders>
      </w:tcPr>
    </w:tblStylePr>
    <w:tblStylePr w:type="firstCol">
      <w:rPr>
        <w:b/>
        <w:bCs/>
      </w:rPr>
      <w:tblPr/>
    </w:tblStylePr>
    <w:tblStylePr w:type="lastCol">
      <w:rPr>
        <w:b/>
        <w:bCs/>
      </w:rPr>
      <w:tblPr/>
    </w:tblStylePr>
  </w:style>
  <w:style w:type="table" w:customStyle="1" w:styleId="GridTable6Colorful1">
    <w:name w:val="Grid Table 6 Colorful1"/>
    <w:basedOn w:val="a1"/>
    <w:uiPriority w:val="51"/>
    <w:rsid w:val="00ac0b59"/>
    <w:rPr>
      <w:lang w:val="en-US" w:eastAsia="en-US"/>
      <w:color w:val="000000"/>
      <w:sz w:val="22"/>
      <w:szCs w:val="22"/>
    </w:rPr>
    <w:tblPr>
      <w:tblStyleRowBandSize w:val="1"/>
      <w:tblStyleColBandSize w:val="1"/>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Pr>
    <w:tblStylePr w:type="firstRow">
      <w:rPr>
        <w:b/>
        <w:bCs/>
      </w:rPr>
      <w:tblPr/>
      <w:tcPr>
        <w:tcBorders>
          <w:bottom w:val="single" w:color="666666" w:sz="12" w:space="0"/>
        </w:tcBorders>
      </w:tcPr>
    </w:tblStylePr>
    <w:tblStylePr w:type="lastRow">
      <w:rPr>
        <w:b/>
        <w:bCs/>
      </w:rPr>
      <w:tblPr/>
      <w:tcPr>
        <w:tcBorders>
          <w:top w:val="double" w:color="666666" w:sz="4" w:space="0"/>
        </w:tcBorders>
      </w:tcPr>
    </w:tblStylePr>
    <w:tblStylePr w:type="firstCol">
      <w:rPr>
        <w:b/>
        <w:bCs/>
      </w:rPr>
      <w:tblPr/>
    </w:tblStylePr>
    <w:tblStylePr w:type="lastCol">
      <w:rPr>
        <w:b/>
        <w:bCs/>
      </w:rPr>
      <w:tblPr/>
    </w:tblStylePr>
    <w:tblStylePr w:type="band1Vert">
      <w:tblPr/>
      <w:tcPr>
        <w:shd w:val="clear" w:color="auto" w:fill="CCCCCC"/>
      </w:tcPr>
    </w:tblStylePr>
    <w:tblStylePr w:type="band1Horz">
      <w:tblPr/>
      <w:tcPr>
        <w:shd w:val="clear" w:color="auto" w:fill="CCCCCC"/>
      </w:tcPr>
    </w:tblStylePr>
  </w:style>
  <w:style w:type="table" w:customStyle="1" w:styleId="TableNormal">
    <w:name w:val="Table Normal"/>
    <w:uiPriority w:val="2"/>
    <w:semiHidden/>
    <w:unhideWhenUsed/>
    <w:qFormat/>
    <w:rsid w:val="00363a6a"/>
    <w:rPr>
      <w:lang w:val="en-US" w:eastAsia="en-US"/>
      <w:sz w:val="22"/>
      <w:szCs w:val="22"/>
    </w:rPr>
    <w:tblPr>
      <w:tblInd w:w="0" w:type="dxa"/>
      <w:tblCellMar>
        <w:top w:w="0" w:type="dxa"/>
        <w:left w:w="0" w:type="dxa"/>
        <w:bottom w:w="0" w:type="dxa"/>
        <w:right w:w="0" w:type="dxa"/>
      </w:tblCellMar>
    </w:tblPr>
  </w:style>
  <w:style w:type="table" w:customStyle="1" w:styleId="33">
    <w:name w:val="Сетка таблицы3"/>
    <w:basedOn w:val="a1"/>
    <w:rsid w:val="0026738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5">
    <w:name w:val="Light Shading Accent 5"/>
    <w:basedOn w:val="a1"/>
    <w:uiPriority w:val="60"/>
    <w:rsid w:val="00853057"/>
    <w:rPr>
      <w:lang w:val="en-US" w:eastAsia="zh-CN"/>
      <w:color w:val="31849B"/>
      <w:sz w:val="21"/>
      <w:szCs w:val="22"/>
    </w:rPr>
    <w:tblPr>
      <w:tblStyleRowBandSize w:val="1"/>
      <w:tblStyleColBandSize w:val="1"/>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nil"/>
          <w:bottom w:val="single" w:color="4BACC6" w:sz="8" w:space="0"/>
          <w:right w:val="nil"/>
          <w:insideH w:val="nil"/>
          <w:insideV w:val="nil"/>
        </w:tcBorders>
      </w:tcPr>
    </w:tblStylePr>
    <w:tblStylePr w:type="lastRow">
      <w:pPr>
        <w:spacing w:before="0" w:after="0" w:line="240" w:lineRule="auto"/>
      </w:pPr>
      <w:rPr>
        <w:b/>
        <w:bCs/>
      </w:rPr>
      <w:tblPr/>
      <w:tcPr>
        <w:tcBorders>
          <w:top w:val="single" w:color="4BACC6" w:sz="8" w:space="0"/>
          <w:left w:val="nil"/>
          <w:bottom w:val="single" w:color="4BACC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511">
    <w:name w:val="Таблица-сетка 5 темная — акцент 11"/>
    <w:basedOn w:val="a1"/>
    <w:uiPriority w:val="50"/>
    <w:rsid w:val="00ad087b"/>
    <w:rPr>
      <w:lang w:val="en-US" w:eastAsia="en-US"/>
      <w:sz w:val="22"/>
      <w:szCs w:val="22"/>
    </w:rPr>
    <w:tblPr>
      <w:tblStyleRowBandSize w:val="1"/>
      <w:tblStyleColBandSize w:val="1"/>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Pr>
    <w:tcPr>
      <w:shd w:val="clear" w:color="auto" w:fill="DEEAF6"/>
    </w:tcPr>
    <w:tblStylePr w:type="firstRow">
      <w:rPr>
        <w:b/>
        <w:bCs/>
        <w:color w:val="FFFFFF"/>
      </w:rPr>
      <w:tblPr/>
      <w:tcPr>
        <w:tcBorders>
          <w:top w:val="single" w:color="FFFFFF" w:sz="4" w:space="0"/>
          <w:left w:val="single" w:color="FFFFFF" w:sz="4" w:space="0"/>
          <w:right w:val="single" w:color="FFFFFF" w:sz="4" w:space="0"/>
          <w:insideH w:val="nil"/>
          <w:insideV w:val="nil"/>
        </w:tcBorders>
        <w:shd w:val="clear" w:color="auto" w:fill="5B9BD5"/>
      </w:tcPr>
    </w:tblStylePr>
    <w:tblStylePr w:type="lastRow">
      <w:rPr>
        <w:b/>
        <w:bCs/>
        <w:color w:val="FFFFFF"/>
      </w:rPr>
      <w:tblPr/>
      <w:tcPr>
        <w:tcBorders>
          <w:left w:val="single" w:color="FFFFFF" w:sz="4" w:space="0"/>
          <w:bottom w:val="single" w:color="FFFFFF" w:sz="4" w:space="0"/>
          <w:right w:val="single" w:color="FFFFFF" w:sz="4" w:space="0"/>
          <w:insideH w:val="nil"/>
          <w:insideV w:val="nil"/>
        </w:tcBorders>
        <w:shd w:val="clear" w:color="auto" w:fill="5B9BD5"/>
      </w:tcPr>
    </w:tblStylePr>
    <w:tblStylePr w:type="firstCol">
      <w:rPr>
        <w:b/>
        <w:bCs/>
        <w:color w:val="FFFFFF"/>
      </w:rPr>
      <w:tblPr/>
      <w:tcPr>
        <w:tcBorders>
          <w:top w:val="single" w:color="FFFFFF" w:sz="4" w:space="0"/>
          <w:left w:val="single" w:color="FFFFFF" w:sz="4" w:space="0"/>
          <w:bottom w:val="single" w:color="FFFFFF" w:sz="4" w:space="0"/>
          <w:insideV w:val="nil"/>
        </w:tcBorders>
        <w:shd w:val="clear" w:color="auto" w:fill="5B9BD5"/>
      </w:tcPr>
    </w:tblStylePr>
    <w:tblStylePr w:type="lastCol">
      <w:rPr>
        <w:b/>
        <w:bCs/>
        <w:color w:val="FFFFFF"/>
      </w:rPr>
      <w:tblPr/>
      <w:tcPr>
        <w:tcBorders>
          <w:top w:val="single" w:color="FFFFFF" w:sz="4" w:space="0"/>
          <w:bottom w:val="single" w:color="FFFFFF" w:sz="4" w:space="0"/>
          <w:right w:val="single" w:color="FFFFFF" w:sz="4" w:space="0"/>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1f6">
    <w:name w:val="Сетка таблицы1"/>
    <w:basedOn w:val="a1"/>
    <w:rsid w:val="003f2530"/>
    <w:rPr>
      <w:lang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f">
    <w:name w:val="Сетка таблицы2"/>
    <w:basedOn w:val="a1"/>
    <w:rsid w:val="00c070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43">
    <w:name w:val="Сетка таблицы4"/>
    <w:basedOn w:val="a1"/>
    <w:rsid w:val="00c070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3">
    <w:name w:val="Сетка таблицы5"/>
    <w:basedOn w:val="a1"/>
    <w:rsid w:val="00c070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apastyle.apa.org/style-grammar-guidelines/references/examples" TargetMode="Externa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5FD8E-C979-4E11-9D5F-A8913339B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Application>LibreOffice/6.4.6.2$Linux_X86_64 LibreOffice_project/40$Build-2</Application>
  <Pages>5</Pages>
  <Words>1101</Words>
  <Characters>6550</Characters>
  <CharactersWithSpaces>7567</CharactersWithSpaces>
  <Paragraphs>99</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2020-03-19T17:22:00Z</dcterms:created>
  <dc:creator>Victory</dc:creator>
  <dc:description/>
  <dc:language>en-US</dc:language>
  <cp:lastModifiedBy/>
  <cp:lastPrinted>2020-04-06T07:20:00Z</cp:lastPrinted>
  <dcterms:modified xsi:type="dcterms:W3CDTF">2021-01-28T09:50:52Z</dcterms:modified>
  <cp:revision>35</cp:revision>
  <dc:subject/>
  <dc:title>Ministry of Education and Science of Ukraine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